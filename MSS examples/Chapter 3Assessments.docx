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70EBE" w14:textId="580F597B" w:rsidR="00A9204E" w:rsidRPr="00AC4834" w:rsidRDefault="00AC4834">
      <w:pPr>
        <w:rPr>
          <w:b/>
          <w:bCs/>
          <w:sz w:val="28"/>
          <w:szCs w:val="28"/>
        </w:rPr>
      </w:pPr>
      <w:r w:rsidRPr="00AC4834">
        <w:rPr>
          <w:b/>
          <w:bCs/>
          <w:sz w:val="28"/>
          <w:szCs w:val="28"/>
        </w:rPr>
        <w:t>Chapter 3 Inserts</w:t>
      </w:r>
    </w:p>
    <w:p w14:paraId="5FE898CD" w14:textId="793AD77F" w:rsidR="00AC4834" w:rsidRDefault="00AC4834"/>
    <w:p w14:paraId="616A19F9" w14:textId="377139AF" w:rsidR="00AC4834" w:rsidRPr="00AC4834" w:rsidRDefault="00AC4834">
      <w:pPr>
        <w:rPr>
          <w:b/>
          <w:bCs/>
          <w:u w:val="single"/>
        </w:rPr>
      </w:pPr>
      <w:r w:rsidRPr="00AC4834">
        <w:rPr>
          <w:b/>
          <w:bCs/>
          <w:u w:val="single"/>
        </w:rPr>
        <w:t>Insert 129-A</w:t>
      </w:r>
    </w:p>
    <w:p w14:paraId="0DBEB4C9" w14:textId="682A3E10" w:rsidR="00AC4834" w:rsidRDefault="00AC4834"/>
    <w:p w14:paraId="379BCABF" w14:textId="6D5E0BBD" w:rsidR="00AC4834" w:rsidRDefault="00AC4834">
      <w:commentRangeStart w:id="0"/>
      <w:r>
        <w:t xml:space="preserve">The C++ library provides everything you need to </w:t>
      </w:r>
      <w:r w:rsidR="00263A82">
        <w:t>generate</w:t>
      </w:r>
      <w:r>
        <w:t xml:space="preserve"> random numbers in your programs. </w:t>
      </w:r>
      <w:r w:rsidR="00062739">
        <w:t>To use these capabilities</w:t>
      </w:r>
      <w:r w:rsidR="00263A82">
        <w:t>, you will need the following directive:</w:t>
      </w:r>
      <w:commentRangeEnd w:id="0"/>
      <w:r w:rsidR="00BC229C">
        <w:rPr>
          <w:rStyle w:val="CommentReference"/>
        </w:rPr>
        <w:commentReference w:id="0"/>
      </w:r>
    </w:p>
    <w:p w14:paraId="184D358B" w14:textId="650BE48B" w:rsidR="00263A82" w:rsidRDefault="00263A82"/>
    <w:p w14:paraId="144B9A8A" w14:textId="3931C287" w:rsidR="00263A82" w:rsidRPr="00263A82" w:rsidRDefault="00263A82">
      <w:pPr>
        <w:rPr>
          <w:rFonts w:ascii="Courier New" w:hAnsi="Courier New" w:cs="Courier New"/>
        </w:rPr>
      </w:pPr>
      <w:r>
        <w:rPr>
          <w:rFonts w:ascii="Courier New" w:hAnsi="Courier New" w:cs="Courier New"/>
        </w:rPr>
        <w:t xml:space="preserve">     </w:t>
      </w:r>
      <w:r w:rsidRPr="00263A82">
        <w:rPr>
          <w:rFonts w:ascii="Courier New" w:hAnsi="Courier New" w:cs="Courier New"/>
        </w:rPr>
        <w:t>#include &lt;random&gt;</w:t>
      </w:r>
    </w:p>
    <w:p w14:paraId="0AB2B583" w14:textId="04EA1ACA" w:rsidR="00263A82" w:rsidRDefault="00263A82"/>
    <w:p w14:paraId="47DCB0A6" w14:textId="77777777" w:rsidR="005542C3" w:rsidRDefault="005542C3" w:rsidP="005542C3">
      <w:r>
        <w:t>To generate random numbers, you will need to define two objects in your program:</w:t>
      </w:r>
    </w:p>
    <w:p w14:paraId="7871B7ED" w14:textId="77777777" w:rsidR="005542C3" w:rsidRDefault="005542C3" w:rsidP="005542C3"/>
    <w:p w14:paraId="3DAA0751" w14:textId="532AB540" w:rsidR="005542C3" w:rsidRDefault="005542C3" w:rsidP="005542C3">
      <w:pPr>
        <w:pStyle w:val="ListParagraph"/>
        <w:numPr>
          <w:ilvl w:val="0"/>
          <w:numId w:val="25"/>
        </w:numPr>
      </w:pPr>
      <w:r>
        <w:t xml:space="preserve">A random </w:t>
      </w:r>
      <w:r w:rsidR="00542FE4">
        <w:t xml:space="preserve">number </w:t>
      </w:r>
      <w:r>
        <w:t>engine</w:t>
      </w:r>
    </w:p>
    <w:p w14:paraId="3EE790F5" w14:textId="77777777" w:rsidR="005542C3" w:rsidRDefault="005542C3" w:rsidP="005542C3">
      <w:pPr>
        <w:pStyle w:val="ListParagraph"/>
        <w:numPr>
          <w:ilvl w:val="0"/>
          <w:numId w:val="25"/>
        </w:numPr>
      </w:pPr>
      <w:r>
        <w:t xml:space="preserve">A distribution </w:t>
      </w:r>
      <w:proofErr w:type="gramStart"/>
      <w:r>
        <w:t>object</w:t>
      </w:r>
      <w:proofErr w:type="gramEnd"/>
    </w:p>
    <w:p w14:paraId="54B0DB5F" w14:textId="77777777" w:rsidR="005542C3" w:rsidRDefault="005542C3" w:rsidP="005542C3"/>
    <w:p w14:paraId="1FDCB995" w14:textId="00AEA9AF" w:rsidR="005542C3" w:rsidRDefault="005542C3" w:rsidP="005542C3">
      <w:r>
        <w:t xml:space="preserve">The </w:t>
      </w:r>
      <w:r w:rsidRPr="00542FE4">
        <w:rPr>
          <w:i/>
          <w:iCs/>
        </w:rPr>
        <w:t xml:space="preserve">random </w:t>
      </w:r>
      <w:r w:rsidR="00542FE4" w:rsidRPr="00542FE4">
        <w:rPr>
          <w:i/>
          <w:iCs/>
        </w:rPr>
        <w:t xml:space="preserve">number </w:t>
      </w:r>
      <w:r w:rsidRPr="00542FE4">
        <w:rPr>
          <w:i/>
          <w:iCs/>
        </w:rPr>
        <w:t>engine</w:t>
      </w:r>
      <w:r>
        <w:t xml:space="preserve"> generates a sequence of random bits. The </w:t>
      </w:r>
      <w:r w:rsidRPr="00542FE4">
        <w:rPr>
          <w:i/>
          <w:iCs/>
        </w:rPr>
        <w:t>distribution</w:t>
      </w:r>
      <w:r>
        <w:t xml:space="preserve"> </w:t>
      </w:r>
      <w:r w:rsidRPr="00542FE4">
        <w:rPr>
          <w:i/>
          <w:iCs/>
        </w:rPr>
        <w:t>object</w:t>
      </w:r>
      <w:r>
        <w:t xml:space="preserve"> reads the random bits that are generated by the random </w:t>
      </w:r>
      <w:r w:rsidR="00542FE4">
        <w:t xml:space="preserve">number </w:t>
      </w:r>
      <w:r>
        <w:t>engine and produces random numbers of a specified data type, within a specified range.</w:t>
      </w:r>
    </w:p>
    <w:p w14:paraId="684EFA27" w14:textId="13FBB066" w:rsidR="00415D93" w:rsidRDefault="00415D93" w:rsidP="00415D93"/>
    <w:p w14:paraId="39AB070E" w14:textId="617C0671" w:rsidR="00415D93" w:rsidRDefault="007D3261" w:rsidP="00415D93">
      <w:r>
        <w:t xml:space="preserve">The C++ library provides several random </w:t>
      </w:r>
      <w:r w:rsidR="00542FE4">
        <w:t xml:space="preserve">number </w:t>
      </w:r>
      <w:r>
        <w:t xml:space="preserve">engines that you can use, depending on the needs of your application. We will primarily use the </w:t>
      </w:r>
      <w:proofErr w:type="spellStart"/>
      <w:r w:rsidRPr="007D3261">
        <w:rPr>
          <w:rFonts w:ascii="Courier New" w:hAnsi="Courier New" w:cs="Courier New"/>
        </w:rPr>
        <w:t>random_device</w:t>
      </w:r>
      <w:proofErr w:type="spellEnd"/>
      <w:r>
        <w:t xml:space="preserve"> engine, which is adequate for most applications. </w:t>
      </w:r>
      <w:r w:rsidR="00542FE4">
        <w:t xml:space="preserve">Here is an example of how you define a </w:t>
      </w:r>
      <w:proofErr w:type="spellStart"/>
      <w:r w:rsidR="00542FE4" w:rsidRPr="007D3261">
        <w:rPr>
          <w:rFonts w:ascii="Courier New" w:hAnsi="Courier New" w:cs="Courier New"/>
        </w:rPr>
        <w:t>random_device</w:t>
      </w:r>
      <w:proofErr w:type="spellEnd"/>
      <w:r w:rsidR="00542FE4">
        <w:t xml:space="preserve"> engine</w:t>
      </w:r>
      <w:r w:rsidR="00CF775F">
        <w:t xml:space="preserve"> named </w:t>
      </w:r>
      <w:proofErr w:type="spellStart"/>
      <w:r w:rsidR="00CF775F">
        <w:rPr>
          <w:rFonts w:ascii="Courier New" w:hAnsi="Courier New" w:cs="Courier New"/>
        </w:rPr>
        <w:t>myE</w:t>
      </w:r>
      <w:r w:rsidR="00CF775F" w:rsidRPr="00542FE4">
        <w:rPr>
          <w:rFonts w:ascii="Courier New" w:hAnsi="Courier New" w:cs="Courier New"/>
        </w:rPr>
        <w:t>ngine</w:t>
      </w:r>
      <w:proofErr w:type="spellEnd"/>
      <w:r w:rsidR="00542FE4">
        <w:t>:</w:t>
      </w:r>
    </w:p>
    <w:p w14:paraId="0969B8C4" w14:textId="37E1E450" w:rsidR="00542FE4" w:rsidRDefault="00542FE4" w:rsidP="00415D93"/>
    <w:p w14:paraId="700091DF" w14:textId="10C5BFE6" w:rsidR="00542FE4" w:rsidRPr="00542FE4" w:rsidRDefault="00542FE4" w:rsidP="00415D93">
      <w:pPr>
        <w:rPr>
          <w:rFonts w:ascii="Courier New" w:hAnsi="Courier New" w:cs="Courier New"/>
        </w:rPr>
      </w:pPr>
      <w:r>
        <w:rPr>
          <w:rFonts w:ascii="Courier New" w:hAnsi="Courier New" w:cs="Courier New"/>
        </w:rPr>
        <w:t xml:space="preserve">     </w:t>
      </w:r>
      <w:proofErr w:type="spellStart"/>
      <w:r w:rsidRPr="00542FE4">
        <w:rPr>
          <w:rFonts w:ascii="Courier New" w:hAnsi="Courier New" w:cs="Courier New"/>
        </w:rPr>
        <w:t>random_device</w:t>
      </w:r>
      <w:proofErr w:type="spellEnd"/>
      <w:r w:rsidRPr="00542FE4">
        <w:rPr>
          <w:rFonts w:ascii="Courier New" w:hAnsi="Courier New" w:cs="Courier New"/>
        </w:rPr>
        <w:t xml:space="preserve"> </w:t>
      </w:r>
      <w:proofErr w:type="spellStart"/>
      <w:r w:rsidR="00CF775F">
        <w:rPr>
          <w:rFonts w:ascii="Courier New" w:hAnsi="Courier New" w:cs="Courier New"/>
        </w:rPr>
        <w:t>myE</w:t>
      </w:r>
      <w:r w:rsidRPr="00542FE4">
        <w:rPr>
          <w:rFonts w:ascii="Courier New" w:hAnsi="Courier New" w:cs="Courier New"/>
        </w:rPr>
        <w:t>ngine</w:t>
      </w:r>
      <w:proofErr w:type="spellEnd"/>
      <w:r w:rsidRPr="00542FE4">
        <w:rPr>
          <w:rFonts w:ascii="Courier New" w:hAnsi="Courier New" w:cs="Courier New"/>
        </w:rPr>
        <w:t>;</w:t>
      </w:r>
    </w:p>
    <w:p w14:paraId="4E26E0B0" w14:textId="4486AAA3" w:rsidR="00542FE4" w:rsidRDefault="00542FE4" w:rsidP="00415D93"/>
    <w:p w14:paraId="20E84885" w14:textId="47B059D8" w:rsidR="00CF775F" w:rsidRDefault="00CF775F" w:rsidP="00415D93">
      <w:r>
        <w:t xml:space="preserve">Next, you must define a distribution object. If you want random integers, you can define a </w:t>
      </w:r>
      <w:proofErr w:type="spellStart"/>
      <w:r w:rsidRPr="00CF775F">
        <w:rPr>
          <w:rFonts w:ascii="Courier New" w:hAnsi="Courier New" w:cs="Courier New"/>
        </w:rPr>
        <w:t>uniform_int_distribution</w:t>
      </w:r>
      <w:proofErr w:type="spellEnd"/>
      <w:r>
        <w:t xml:space="preserve"> object. Here is an example:</w:t>
      </w:r>
    </w:p>
    <w:p w14:paraId="2FFE8E51" w14:textId="53A6924A" w:rsidR="00CF775F" w:rsidRDefault="00CF775F" w:rsidP="00415D93"/>
    <w:p w14:paraId="38470B0F" w14:textId="4D502C57" w:rsidR="00CF775F" w:rsidRPr="00CF775F" w:rsidRDefault="00CF775F" w:rsidP="00415D93">
      <w:pPr>
        <w:rPr>
          <w:rFonts w:ascii="Courier New" w:hAnsi="Courier New" w:cs="Courier New"/>
        </w:rPr>
      </w:pPr>
      <w:r w:rsidRPr="00CF775F">
        <w:rPr>
          <w:rFonts w:ascii="Courier New" w:hAnsi="Courier New" w:cs="Courier New"/>
        </w:rPr>
        <w:t xml:space="preserve">     </w:t>
      </w:r>
      <w:proofErr w:type="spellStart"/>
      <w:r w:rsidRPr="00CF775F">
        <w:rPr>
          <w:rFonts w:ascii="Courier New" w:hAnsi="Courier New" w:cs="Courier New"/>
        </w:rPr>
        <w:t>uniform_int_distribution</w:t>
      </w:r>
      <w:proofErr w:type="spellEnd"/>
      <w:r w:rsidRPr="00CF775F">
        <w:rPr>
          <w:rFonts w:ascii="Courier New" w:hAnsi="Courier New" w:cs="Courier New"/>
        </w:rPr>
        <w:t xml:space="preserve">&lt;int&gt; </w:t>
      </w:r>
      <w:proofErr w:type="spellStart"/>
      <w:proofErr w:type="gramStart"/>
      <w:r w:rsidRPr="00CF775F">
        <w:rPr>
          <w:rFonts w:ascii="Courier New" w:hAnsi="Courier New" w:cs="Courier New"/>
        </w:rPr>
        <w:t>randomInt</w:t>
      </w:r>
      <w:proofErr w:type="spellEnd"/>
      <w:r w:rsidRPr="00CF775F">
        <w:rPr>
          <w:rFonts w:ascii="Courier New" w:hAnsi="Courier New" w:cs="Courier New"/>
        </w:rPr>
        <w:t>(</w:t>
      </w:r>
      <w:proofErr w:type="gramEnd"/>
      <w:r w:rsidR="00B36E7F">
        <w:rPr>
          <w:rFonts w:ascii="Courier New" w:hAnsi="Courier New" w:cs="Courier New"/>
        </w:rPr>
        <w:t>0</w:t>
      </w:r>
      <w:r w:rsidRPr="00CF775F">
        <w:rPr>
          <w:rFonts w:ascii="Courier New" w:hAnsi="Courier New" w:cs="Courier New"/>
        </w:rPr>
        <w:t xml:space="preserve">, </w:t>
      </w:r>
      <w:r w:rsidR="00B36E7F">
        <w:rPr>
          <w:rFonts w:ascii="Courier New" w:hAnsi="Courier New" w:cs="Courier New"/>
        </w:rPr>
        <w:t>100</w:t>
      </w:r>
      <w:r w:rsidRPr="00CF775F">
        <w:rPr>
          <w:rFonts w:ascii="Courier New" w:hAnsi="Courier New" w:cs="Courier New"/>
        </w:rPr>
        <w:t>);</w:t>
      </w:r>
    </w:p>
    <w:p w14:paraId="271D82F8" w14:textId="32362F19" w:rsidR="00CF775F" w:rsidRDefault="00CF775F" w:rsidP="00415D93"/>
    <w:p w14:paraId="63B9A51A" w14:textId="7B8C0689" w:rsidR="00CF775F" w:rsidRDefault="00CF775F" w:rsidP="00415D93">
      <w:r>
        <w:t xml:space="preserve">This statement defines a distribution object named </w:t>
      </w:r>
      <w:proofErr w:type="spellStart"/>
      <w:r w:rsidRPr="00CF775F">
        <w:rPr>
          <w:rFonts w:ascii="Courier New" w:hAnsi="Courier New" w:cs="Courier New"/>
        </w:rPr>
        <w:t>randomInt</w:t>
      </w:r>
      <w:proofErr w:type="spellEnd"/>
      <w:r>
        <w:t xml:space="preserve">. Notice the word </w:t>
      </w:r>
      <w:r w:rsidRPr="00CF775F">
        <w:rPr>
          <w:rFonts w:ascii="Courier New" w:hAnsi="Courier New" w:cs="Courier New"/>
        </w:rPr>
        <w:t>int</w:t>
      </w:r>
      <w:r>
        <w:t xml:space="preserve"> that appears inside angled brackets (</w:t>
      </w:r>
      <w:r w:rsidRPr="00CF775F">
        <w:rPr>
          <w:rFonts w:ascii="Courier New" w:hAnsi="Courier New" w:cs="Courier New"/>
        </w:rPr>
        <w:t>&lt;&gt;</w:t>
      </w:r>
      <w:r>
        <w:t xml:space="preserve">). This specifies that the object will produce numbers of the </w:t>
      </w:r>
      <w:r w:rsidRPr="00CF775F">
        <w:rPr>
          <w:rFonts w:ascii="Courier New" w:hAnsi="Courier New" w:cs="Courier New"/>
        </w:rPr>
        <w:t>int</w:t>
      </w:r>
      <w:r>
        <w:t xml:space="preserve"> data type. You can </w:t>
      </w:r>
      <w:r w:rsidR="00491724">
        <w:t xml:space="preserve">specify </w:t>
      </w:r>
      <w:r>
        <w:t xml:space="preserve">any of the C++ integer types </w:t>
      </w:r>
      <w:r w:rsidR="00491724">
        <w:t>(</w:t>
      </w:r>
      <w:r w:rsidR="00491724" w:rsidRPr="00491724">
        <w:rPr>
          <w:rFonts w:ascii="Courier New" w:hAnsi="Courier New" w:cs="Courier New"/>
        </w:rPr>
        <w:t>short</w:t>
      </w:r>
      <w:r w:rsidR="00491724">
        <w:t xml:space="preserve">, </w:t>
      </w:r>
      <w:r w:rsidR="00491724" w:rsidRPr="00491724">
        <w:rPr>
          <w:rFonts w:ascii="Courier New" w:hAnsi="Courier New" w:cs="Courier New"/>
        </w:rPr>
        <w:t>int</w:t>
      </w:r>
      <w:r w:rsidR="00491724">
        <w:t xml:space="preserve">, </w:t>
      </w:r>
      <w:r w:rsidR="00491724" w:rsidRPr="00491724">
        <w:rPr>
          <w:rFonts w:ascii="Courier New" w:hAnsi="Courier New" w:cs="Courier New"/>
        </w:rPr>
        <w:t>long</w:t>
      </w:r>
      <w:r w:rsidR="00491724">
        <w:t xml:space="preserve">, etc.). The numbers </w:t>
      </w:r>
      <w:r w:rsidR="00B36E7F">
        <w:t>0</w:t>
      </w:r>
      <w:r w:rsidR="00491724">
        <w:t xml:space="preserve"> and </w:t>
      </w:r>
      <w:r w:rsidR="00B36E7F">
        <w:t>100</w:t>
      </w:r>
      <w:r w:rsidR="00491724">
        <w:t xml:space="preserve"> that appear inside the parentheses specify the minimum and maximum values for the random number. In this example, the distribution object will generate numbers that are in the range </w:t>
      </w:r>
      <w:r w:rsidR="00B36E7F">
        <w:t>0</w:t>
      </w:r>
      <w:r w:rsidR="00491724">
        <w:t xml:space="preserve"> through </w:t>
      </w:r>
      <w:r w:rsidR="00B36E7F">
        <w:t>100</w:t>
      </w:r>
      <w:r w:rsidR="00491724">
        <w:t>.</w:t>
      </w:r>
    </w:p>
    <w:p w14:paraId="6A58A909" w14:textId="6659B0AF" w:rsidR="00B83B64" w:rsidRDefault="00B83B64" w:rsidP="00415D93"/>
    <w:p w14:paraId="19DC116D" w14:textId="01072496" w:rsidR="00B83B64" w:rsidRDefault="00B83B64" w:rsidP="00415D93">
      <w:r>
        <w:t xml:space="preserve">Assuming we have defined a </w:t>
      </w:r>
      <w:r w:rsidRPr="00563A9A">
        <w:rPr>
          <w:highlight w:val="yellow"/>
        </w:rPr>
        <w:t xml:space="preserve">random </w:t>
      </w:r>
      <w:proofErr w:type="gramStart"/>
      <w:r w:rsidRPr="00563A9A">
        <w:rPr>
          <w:highlight w:val="yellow"/>
        </w:rPr>
        <w:t>number</w:t>
      </w:r>
      <w:proofErr w:type="gramEnd"/>
      <w:r w:rsidRPr="00563A9A">
        <w:rPr>
          <w:highlight w:val="yellow"/>
        </w:rPr>
        <w:t xml:space="preserve"> engine named </w:t>
      </w:r>
      <w:proofErr w:type="spellStart"/>
      <w:r w:rsidRPr="000B7A32">
        <w:rPr>
          <w:rFonts w:ascii="Courier New" w:hAnsi="Courier New" w:cs="Courier New"/>
          <w:b/>
          <w:color w:val="FF0000"/>
          <w:highlight w:val="yellow"/>
        </w:rPr>
        <w:t>myEngine</w:t>
      </w:r>
      <w:proofErr w:type="spellEnd"/>
      <w:r w:rsidRPr="000B7A32">
        <w:rPr>
          <w:color w:val="FF0000"/>
          <w:highlight w:val="yellow"/>
        </w:rPr>
        <w:t xml:space="preserve"> </w:t>
      </w:r>
      <w:r w:rsidRPr="00563A9A">
        <w:rPr>
          <w:highlight w:val="yellow"/>
        </w:rPr>
        <w:t xml:space="preserve">and a distribution object named </w:t>
      </w:r>
      <w:proofErr w:type="spellStart"/>
      <w:r w:rsidRPr="000B7A32">
        <w:rPr>
          <w:rFonts w:ascii="Courier New" w:hAnsi="Courier New" w:cs="Courier New"/>
          <w:b/>
          <w:color w:val="FF0000"/>
          <w:highlight w:val="yellow"/>
        </w:rPr>
        <w:t>randomInt</w:t>
      </w:r>
      <w:proofErr w:type="spellEnd"/>
      <w:r>
        <w:t xml:space="preserve">, the following statement will generate a random </w:t>
      </w:r>
      <w:r w:rsidR="008D5E83">
        <w:t xml:space="preserve">number </w:t>
      </w:r>
      <w:r>
        <w:t xml:space="preserve">and assign it to the </w:t>
      </w:r>
      <w:r w:rsidRPr="00B83B64">
        <w:rPr>
          <w:rFonts w:ascii="Courier New" w:hAnsi="Courier New" w:cs="Courier New"/>
        </w:rPr>
        <w:t>number</w:t>
      </w:r>
      <w:r w:rsidR="008D5E83" w:rsidRPr="008D5E83">
        <w:t xml:space="preserve"> </w:t>
      </w:r>
      <w:r w:rsidR="008D5E83">
        <w:t>variable</w:t>
      </w:r>
      <w:r>
        <w:t>:</w:t>
      </w:r>
    </w:p>
    <w:p w14:paraId="662E84BD" w14:textId="621F6384" w:rsidR="00B83B64" w:rsidRDefault="00B83B64" w:rsidP="00415D93"/>
    <w:p w14:paraId="6939A66D" w14:textId="2453258F" w:rsidR="00B83B64" w:rsidRDefault="008D5E83" w:rsidP="00415D93">
      <w:pPr>
        <w:rPr>
          <w:rFonts w:ascii="Courier New" w:hAnsi="Courier New" w:cs="Courier New"/>
        </w:rPr>
      </w:pPr>
      <w:r>
        <w:rPr>
          <w:rFonts w:ascii="Courier New" w:hAnsi="Courier New" w:cs="Courier New"/>
        </w:rPr>
        <w:t xml:space="preserve">     </w:t>
      </w:r>
      <w:r w:rsidR="00B83B64" w:rsidRPr="008D5E83">
        <w:rPr>
          <w:rFonts w:ascii="Courier New" w:hAnsi="Courier New" w:cs="Courier New"/>
        </w:rPr>
        <w:t xml:space="preserve">int number = </w:t>
      </w:r>
      <w:proofErr w:type="spellStart"/>
      <w:r w:rsidRPr="008D5E83">
        <w:rPr>
          <w:rFonts w:ascii="Courier New" w:hAnsi="Courier New" w:cs="Courier New"/>
        </w:rPr>
        <w:t>randomInt</w:t>
      </w:r>
      <w:proofErr w:type="spellEnd"/>
      <w:r w:rsidRPr="008D5E83">
        <w:rPr>
          <w:rFonts w:ascii="Courier New" w:hAnsi="Courier New" w:cs="Courier New"/>
        </w:rPr>
        <w:t>(</w:t>
      </w:r>
      <w:proofErr w:type="spellStart"/>
      <w:r w:rsidRPr="008D5E83">
        <w:rPr>
          <w:rFonts w:ascii="Courier New" w:hAnsi="Courier New" w:cs="Courier New"/>
        </w:rPr>
        <w:t>myEngine</w:t>
      </w:r>
      <w:proofErr w:type="spellEnd"/>
      <w:r w:rsidRPr="008D5E83">
        <w:rPr>
          <w:rFonts w:ascii="Courier New" w:hAnsi="Courier New" w:cs="Courier New"/>
        </w:rPr>
        <w:t>);</w:t>
      </w:r>
    </w:p>
    <w:p w14:paraId="24D4A83B" w14:textId="0D46ABA4" w:rsidR="00563A9A" w:rsidRDefault="00563A9A" w:rsidP="00415D93">
      <w:pPr>
        <w:rPr>
          <w:rFonts w:ascii="Courier New" w:hAnsi="Courier New" w:cs="Courier New"/>
        </w:rPr>
      </w:pPr>
    </w:p>
    <w:p w14:paraId="6B335BA3" w14:textId="77777777" w:rsidR="00563A9A" w:rsidRPr="008D5E83" w:rsidRDefault="00563A9A" w:rsidP="00415D93">
      <w:pPr>
        <w:rPr>
          <w:rFonts w:ascii="Courier New" w:hAnsi="Courier New" w:cs="Courier New"/>
        </w:rPr>
      </w:pPr>
    </w:p>
    <w:p w14:paraId="5C763887" w14:textId="77777777" w:rsidR="008D5E83" w:rsidRDefault="008D5E83" w:rsidP="00415D93"/>
    <w:p w14:paraId="6E8FB8A2" w14:textId="7993FE72" w:rsidR="008D5E83" w:rsidRDefault="008D5E83" w:rsidP="00415D93">
      <w:r>
        <w:t>The following statement will generate a random number and display it on the screen:</w:t>
      </w:r>
    </w:p>
    <w:p w14:paraId="3D954B35" w14:textId="23730A65" w:rsidR="008D5E83" w:rsidRDefault="008D5E83" w:rsidP="00415D93"/>
    <w:p w14:paraId="03D291C6" w14:textId="16847F1C" w:rsidR="008D5E83" w:rsidRPr="008D5E83" w:rsidRDefault="008D5E83" w:rsidP="008D5E83">
      <w:pPr>
        <w:rPr>
          <w:rFonts w:ascii="Courier New" w:hAnsi="Courier New" w:cs="Courier New"/>
        </w:rPr>
      </w:pPr>
      <w:r>
        <w:rPr>
          <w:rFonts w:ascii="Courier New" w:hAnsi="Courier New" w:cs="Courier New"/>
        </w:rPr>
        <w:t xml:space="preserve">     </w:t>
      </w:r>
      <w:proofErr w:type="spellStart"/>
      <w:r>
        <w:rPr>
          <w:rFonts w:ascii="Courier New" w:hAnsi="Courier New" w:cs="Courier New"/>
        </w:rPr>
        <w:t>cout</w:t>
      </w:r>
      <w:proofErr w:type="spellEnd"/>
      <w:r>
        <w:rPr>
          <w:rFonts w:ascii="Courier New" w:hAnsi="Courier New" w:cs="Courier New"/>
        </w:rPr>
        <w:t xml:space="preserve"> &lt;&lt;</w:t>
      </w:r>
      <w:r w:rsidRPr="008D5E83">
        <w:rPr>
          <w:rFonts w:ascii="Courier New" w:hAnsi="Courier New" w:cs="Courier New"/>
        </w:rPr>
        <w:t xml:space="preserve"> </w:t>
      </w:r>
      <w:proofErr w:type="spellStart"/>
      <w:r w:rsidRPr="008D5E83">
        <w:rPr>
          <w:rFonts w:ascii="Courier New" w:hAnsi="Courier New" w:cs="Courier New"/>
        </w:rPr>
        <w:t>randomInt</w:t>
      </w:r>
      <w:proofErr w:type="spellEnd"/>
      <w:r w:rsidRPr="008D5E83">
        <w:rPr>
          <w:rFonts w:ascii="Courier New" w:hAnsi="Courier New" w:cs="Courier New"/>
        </w:rPr>
        <w:t>(</w:t>
      </w:r>
      <w:proofErr w:type="spellStart"/>
      <w:r w:rsidRPr="008D5E83">
        <w:rPr>
          <w:rFonts w:ascii="Courier New" w:hAnsi="Courier New" w:cs="Courier New"/>
        </w:rPr>
        <w:t>myEngine</w:t>
      </w:r>
      <w:proofErr w:type="spellEnd"/>
      <w:r w:rsidRPr="008D5E83">
        <w:rPr>
          <w:rFonts w:ascii="Courier New" w:hAnsi="Courier New" w:cs="Courier New"/>
        </w:rPr>
        <w:t>)</w:t>
      </w:r>
      <w:r>
        <w:rPr>
          <w:rFonts w:ascii="Courier New" w:hAnsi="Courier New" w:cs="Courier New"/>
        </w:rPr>
        <w:t xml:space="preserve"> &lt;&lt; </w:t>
      </w:r>
      <w:proofErr w:type="spellStart"/>
      <w:r>
        <w:rPr>
          <w:rFonts w:ascii="Courier New" w:hAnsi="Courier New" w:cs="Courier New"/>
        </w:rPr>
        <w:t>endl</w:t>
      </w:r>
      <w:proofErr w:type="spellEnd"/>
      <w:r w:rsidRPr="008D5E83">
        <w:rPr>
          <w:rFonts w:ascii="Courier New" w:hAnsi="Courier New" w:cs="Courier New"/>
        </w:rPr>
        <w:t>;</w:t>
      </w:r>
    </w:p>
    <w:p w14:paraId="0F628BE0" w14:textId="425EF67B" w:rsidR="008D5E83" w:rsidRDefault="008D5E83" w:rsidP="00415D93"/>
    <w:p w14:paraId="670BF1DE" w14:textId="08F44821" w:rsidR="009431C2" w:rsidRDefault="009431C2" w:rsidP="009431C2">
      <w:r>
        <w:lastRenderedPageBreak/>
        <w:t xml:space="preserve">You can also generate random floating-point numbers by defining a </w:t>
      </w:r>
      <w:proofErr w:type="spellStart"/>
      <w:r w:rsidRPr="00CF775F">
        <w:rPr>
          <w:rFonts w:ascii="Courier New" w:hAnsi="Courier New" w:cs="Courier New"/>
        </w:rPr>
        <w:t>uniform_</w:t>
      </w:r>
      <w:r>
        <w:rPr>
          <w:rFonts w:ascii="Courier New" w:hAnsi="Courier New" w:cs="Courier New"/>
        </w:rPr>
        <w:t>real</w:t>
      </w:r>
      <w:r w:rsidRPr="00CF775F">
        <w:rPr>
          <w:rFonts w:ascii="Courier New" w:hAnsi="Courier New" w:cs="Courier New"/>
        </w:rPr>
        <w:t>_distribution</w:t>
      </w:r>
      <w:proofErr w:type="spellEnd"/>
      <w:r>
        <w:t xml:space="preserve"> object. Here is an example:</w:t>
      </w:r>
    </w:p>
    <w:p w14:paraId="504AB467" w14:textId="77777777" w:rsidR="009431C2" w:rsidRDefault="009431C2" w:rsidP="009431C2"/>
    <w:p w14:paraId="5CF7BCB1" w14:textId="1385929E" w:rsidR="009431C2" w:rsidRPr="00CF775F" w:rsidRDefault="009431C2" w:rsidP="009431C2">
      <w:pPr>
        <w:rPr>
          <w:rFonts w:ascii="Courier New" w:hAnsi="Courier New" w:cs="Courier New"/>
        </w:rPr>
      </w:pPr>
      <w:r w:rsidRPr="00CF775F">
        <w:rPr>
          <w:rFonts w:ascii="Courier New" w:hAnsi="Courier New" w:cs="Courier New"/>
        </w:rPr>
        <w:t xml:space="preserve">     </w:t>
      </w:r>
      <w:proofErr w:type="spellStart"/>
      <w:r w:rsidRPr="00CF775F">
        <w:rPr>
          <w:rFonts w:ascii="Courier New" w:hAnsi="Courier New" w:cs="Courier New"/>
        </w:rPr>
        <w:t>uniform_</w:t>
      </w:r>
      <w:r>
        <w:rPr>
          <w:rFonts w:ascii="Courier New" w:hAnsi="Courier New" w:cs="Courier New"/>
        </w:rPr>
        <w:t>real</w:t>
      </w:r>
      <w:r w:rsidRPr="00CF775F">
        <w:rPr>
          <w:rFonts w:ascii="Courier New" w:hAnsi="Courier New" w:cs="Courier New"/>
        </w:rPr>
        <w:t>_distribution</w:t>
      </w:r>
      <w:proofErr w:type="spellEnd"/>
      <w:r w:rsidRPr="00CF775F">
        <w:rPr>
          <w:rFonts w:ascii="Courier New" w:hAnsi="Courier New" w:cs="Courier New"/>
        </w:rPr>
        <w:t>&lt;</w:t>
      </w:r>
      <w:r>
        <w:rPr>
          <w:rFonts w:ascii="Courier New" w:hAnsi="Courier New" w:cs="Courier New"/>
        </w:rPr>
        <w:t>double</w:t>
      </w:r>
      <w:r w:rsidRPr="00CF775F">
        <w:rPr>
          <w:rFonts w:ascii="Courier New" w:hAnsi="Courier New" w:cs="Courier New"/>
        </w:rPr>
        <w:t xml:space="preserve">&gt; </w:t>
      </w:r>
      <w:proofErr w:type="spellStart"/>
      <w:proofErr w:type="gramStart"/>
      <w:r w:rsidRPr="00CF775F">
        <w:rPr>
          <w:rFonts w:ascii="Courier New" w:hAnsi="Courier New" w:cs="Courier New"/>
        </w:rPr>
        <w:t>random</w:t>
      </w:r>
      <w:r>
        <w:rPr>
          <w:rFonts w:ascii="Courier New" w:hAnsi="Courier New" w:cs="Courier New"/>
        </w:rPr>
        <w:t>Real</w:t>
      </w:r>
      <w:proofErr w:type="spellEnd"/>
      <w:r w:rsidRPr="00CF775F">
        <w:rPr>
          <w:rFonts w:ascii="Courier New" w:hAnsi="Courier New" w:cs="Courier New"/>
        </w:rPr>
        <w:t>(</w:t>
      </w:r>
      <w:proofErr w:type="gramEnd"/>
      <w:r>
        <w:rPr>
          <w:rFonts w:ascii="Courier New" w:hAnsi="Courier New" w:cs="Courier New"/>
        </w:rPr>
        <w:t>0.0</w:t>
      </w:r>
      <w:r w:rsidRPr="00CF775F">
        <w:rPr>
          <w:rFonts w:ascii="Courier New" w:hAnsi="Courier New" w:cs="Courier New"/>
        </w:rPr>
        <w:t xml:space="preserve">, </w:t>
      </w:r>
      <w:r>
        <w:rPr>
          <w:rFonts w:ascii="Courier New" w:hAnsi="Courier New" w:cs="Courier New"/>
        </w:rPr>
        <w:t>1.0</w:t>
      </w:r>
      <w:r w:rsidRPr="00CF775F">
        <w:rPr>
          <w:rFonts w:ascii="Courier New" w:hAnsi="Courier New" w:cs="Courier New"/>
        </w:rPr>
        <w:t>);</w:t>
      </w:r>
    </w:p>
    <w:p w14:paraId="270EB402" w14:textId="77777777" w:rsidR="009431C2" w:rsidRDefault="009431C2" w:rsidP="009431C2"/>
    <w:p w14:paraId="7A1C852B" w14:textId="24FFE981" w:rsidR="009431C2" w:rsidRDefault="009431C2" w:rsidP="009431C2">
      <w:r>
        <w:t xml:space="preserve">This statement defines a distribution object named </w:t>
      </w:r>
      <w:proofErr w:type="spellStart"/>
      <w:r w:rsidRPr="00CF775F">
        <w:rPr>
          <w:rFonts w:ascii="Courier New" w:hAnsi="Courier New" w:cs="Courier New"/>
        </w:rPr>
        <w:t>random</w:t>
      </w:r>
      <w:r>
        <w:rPr>
          <w:rFonts w:ascii="Courier New" w:hAnsi="Courier New" w:cs="Courier New"/>
        </w:rPr>
        <w:t>Real</w:t>
      </w:r>
      <w:proofErr w:type="spellEnd"/>
      <w:r>
        <w:t xml:space="preserve">. Notice the word </w:t>
      </w:r>
      <w:r>
        <w:rPr>
          <w:rFonts w:ascii="Courier New" w:hAnsi="Courier New" w:cs="Courier New"/>
        </w:rPr>
        <w:t>double</w:t>
      </w:r>
      <w:r>
        <w:t xml:space="preserve"> that appears inside angled brackets (</w:t>
      </w:r>
      <w:r w:rsidRPr="00CF775F">
        <w:rPr>
          <w:rFonts w:ascii="Courier New" w:hAnsi="Courier New" w:cs="Courier New"/>
        </w:rPr>
        <w:t>&lt;&gt;</w:t>
      </w:r>
      <w:r>
        <w:t xml:space="preserve">). This specifies that the object will produce numbers of the </w:t>
      </w:r>
      <w:r>
        <w:rPr>
          <w:rFonts w:ascii="Courier New" w:hAnsi="Courier New" w:cs="Courier New"/>
        </w:rPr>
        <w:t>double</w:t>
      </w:r>
      <w:r>
        <w:t xml:space="preserve"> data type. You can specify any of the C++ floating-point types (</w:t>
      </w:r>
      <w:r>
        <w:rPr>
          <w:rFonts w:ascii="Courier New" w:hAnsi="Courier New" w:cs="Courier New"/>
        </w:rPr>
        <w:t>float</w:t>
      </w:r>
      <w:r>
        <w:t xml:space="preserve">, </w:t>
      </w:r>
      <w:r>
        <w:rPr>
          <w:rFonts w:ascii="Courier New" w:hAnsi="Courier New" w:cs="Courier New"/>
        </w:rPr>
        <w:t>double</w:t>
      </w:r>
      <w:r>
        <w:t xml:space="preserve">, or </w:t>
      </w:r>
      <w:r w:rsidRPr="00491724">
        <w:rPr>
          <w:rFonts w:ascii="Courier New" w:hAnsi="Courier New" w:cs="Courier New"/>
        </w:rPr>
        <w:t>long</w:t>
      </w:r>
      <w:r w:rsidRPr="009431C2">
        <w:rPr>
          <w:rFonts w:ascii="Courier New" w:hAnsi="Courier New" w:cs="Courier New"/>
        </w:rPr>
        <w:t xml:space="preserve"> double</w:t>
      </w:r>
      <w:r>
        <w:t>). The numbers 0.0 and 1.0 that appear inside the parentheses specify the minimum and maximum values for the random number. In this example, the distribution object will generate numbers that are in the range 0.0 through 1.0.</w:t>
      </w:r>
    </w:p>
    <w:p w14:paraId="1147BA0C" w14:textId="2A49A965" w:rsidR="009431C2" w:rsidRDefault="009431C2" w:rsidP="003A5DBC"/>
    <w:p w14:paraId="4318AC16" w14:textId="7753C1FC" w:rsidR="009431C2" w:rsidRDefault="009431C2" w:rsidP="009431C2">
      <w:r>
        <w:t xml:space="preserve">Assuming we have defined a random </w:t>
      </w:r>
      <w:proofErr w:type="gramStart"/>
      <w:r>
        <w:t>number</w:t>
      </w:r>
      <w:proofErr w:type="gramEnd"/>
      <w:r>
        <w:t xml:space="preserve"> engine named </w:t>
      </w:r>
      <w:proofErr w:type="spellStart"/>
      <w:r w:rsidRPr="00B83B64">
        <w:rPr>
          <w:rFonts w:ascii="Courier New" w:hAnsi="Courier New" w:cs="Courier New"/>
        </w:rPr>
        <w:t>myEngine</w:t>
      </w:r>
      <w:proofErr w:type="spellEnd"/>
      <w:r>
        <w:t xml:space="preserve"> and a distribution object named </w:t>
      </w:r>
      <w:proofErr w:type="spellStart"/>
      <w:r w:rsidRPr="00CF775F">
        <w:rPr>
          <w:rFonts w:ascii="Courier New" w:hAnsi="Courier New" w:cs="Courier New"/>
        </w:rPr>
        <w:t>random</w:t>
      </w:r>
      <w:r>
        <w:rPr>
          <w:rFonts w:ascii="Courier New" w:hAnsi="Courier New" w:cs="Courier New"/>
        </w:rPr>
        <w:t>Real</w:t>
      </w:r>
      <w:proofErr w:type="spellEnd"/>
      <w:r>
        <w:t xml:space="preserve">, the following statement will generate a random floating-point number and assign it to the </w:t>
      </w:r>
      <w:r w:rsidRPr="00B83B64">
        <w:rPr>
          <w:rFonts w:ascii="Courier New" w:hAnsi="Courier New" w:cs="Courier New"/>
        </w:rPr>
        <w:t>number</w:t>
      </w:r>
      <w:r w:rsidRPr="008D5E83">
        <w:t xml:space="preserve"> </w:t>
      </w:r>
      <w:r>
        <w:t>variable:</w:t>
      </w:r>
    </w:p>
    <w:p w14:paraId="248E9B64" w14:textId="77777777" w:rsidR="009431C2" w:rsidRDefault="009431C2" w:rsidP="009431C2"/>
    <w:p w14:paraId="0DEC052D" w14:textId="0BDD8B36" w:rsidR="009431C2" w:rsidRPr="008D5E83" w:rsidRDefault="009431C2" w:rsidP="009431C2">
      <w:pPr>
        <w:rPr>
          <w:rFonts w:ascii="Courier New" w:hAnsi="Courier New" w:cs="Courier New"/>
        </w:rPr>
      </w:pPr>
      <w:r>
        <w:rPr>
          <w:rFonts w:ascii="Courier New" w:hAnsi="Courier New" w:cs="Courier New"/>
        </w:rPr>
        <w:t xml:space="preserve">     double</w:t>
      </w:r>
      <w:r w:rsidRPr="008D5E83">
        <w:rPr>
          <w:rFonts w:ascii="Courier New" w:hAnsi="Courier New" w:cs="Courier New"/>
        </w:rPr>
        <w:t xml:space="preserve"> number = </w:t>
      </w:r>
      <w:proofErr w:type="spellStart"/>
      <w:r w:rsidRPr="00CF775F">
        <w:rPr>
          <w:rFonts w:ascii="Courier New" w:hAnsi="Courier New" w:cs="Courier New"/>
        </w:rPr>
        <w:t>random</w:t>
      </w:r>
      <w:r>
        <w:rPr>
          <w:rFonts w:ascii="Courier New" w:hAnsi="Courier New" w:cs="Courier New"/>
        </w:rPr>
        <w:t>Real</w:t>
      </w:r>
      <w:proofErr w:type="spellEnd"/>
      <w:r w:rsidRPr="008D5E83">
        <w:rPr>
          <w:rFonts w:ascii="Courier New" w:hAnsi="Courier New" w:cs="Courier New"/>
        </w:rPr>
        <w:t>(</w:t>
      </w:r>
      <w:proofErr w:type="spellStart"/>
      <w:r w:rsidRPr="008D5E83">
        <w:rPr>
          <w:rFonts w:ascii="Courier New" w:hAnsi="Courier New" w:cs="Courier New"/>
        </w:rPr>
        <w:t>myEngine</w:t>
      </w:r>
      <w:proofErr w:type="spellEnd"/>
      <w:r w:rsidRPr="008D5E83">
        <w:rPr>
          <w:rFonts w:ascii="Courier New" w:hAnsi="Courier New" w:cs="Courier New"/>
        </w:rPr>
        <w:t>);</w:t>
      </w:r>
    </w:p>
    <w:p w14:paraId="633B8169" w14:textId="77777777" w:rsidR="009431C2" w:rsidRDefault="009431C2" w:rsidP="003A5DBC"/>
    <w:p w14:paraId="502291FE" w14:textId="07B91A88" w:rsidR="003D326A" w:rsidRDefault="003A5DBC" w:rsidP="003A5DBC">
      <w:r>
        <w:t xml:space="preserve">The following </w:t>
      </w:r>
      <w:r w:rsidRPr="003A5DBC">
        <w:rPr>
          <w:i/>
          <w:iCs/>
        </w:rPr>
        <w:t>In the Spotlight</w:t>
      </w:r>
      <w:r>
        <w:t xml:space="preserve"> section demonstrates how to use random </w:t>
      </w:r>
      <w:r w:rsidR="009431C2">
        <w:t>integers</w:t>
      </w:r>
      <w:r>
        <w:t xml:space="preserve"> to simulate rolling dice.</w:t>
      </w:r>
    </w:p>
    <w:p w14:paraId="2A96E40B" w14:textId="6990DE46" w:rsidR="003D326A" w:rsidRDefault="003D326A" w:rsidP="00415D93"/>
    <w:p w14:paraId="2C928B71" w14:textId="5E222D8F" w:rsidR="003A5DBC" w:rsidRPr="00AC4834" w:rsidRDefault="003A5DBC" w:rsidP="003A5DBC">
      <w:pPr>
        <w:rPr>
          <w:b/>
          <w:bCs/>
          <w:u w:val="single"/>
        </w:rPr>
      </w:pPr>
      <w:r w:rsidRPr="00AC4834">
        <w:rPr>
          <w:b/>
          <w:bCs/>
          <w:u w:val="single"/>
        </w:rPr>
        <w:t xml:space="preserve">Insert </w:t>
      </w:r>
      <w:r>
        <w:rPr>
          <w:b/>
          <w:bCs/>
          <w:u w:val="single"/>
        </w:rPr>
        <w:t>130</w:t>
      </w:r>
      <w:r w:rsidRPr="00AC4834">
        <w:rPr>
          <w:b/>
          <w:bCs/>
          <w:u w:val="single"/>
        </w:rPr>
        <w:t>-A</w:t>
      </w:r>
    </w:p>
    <w:p w14:paraId="0CFC2641" w14:textId="77777777" w:rsidR="003A5DBC" w:rsidRDefault="003A5DBC" w:rsidP="003A5DBC"/>
    <w:p w14:paraId="75AC1791" w14:textId="286B734C" w:rsidR="003A5DBC" w:rsidRPr="00324CBA" w:rsidRDefault="00BE797A" w:rsidP="00415D93">
      <w:pPr>
        <w:rPr>
          <w:sz w:val="20"/>
          <w:szCs w:val="20"/>
        </w:rPr>
      </w:pPr>
      <w:r w:rsidRPr="00324CBA">
        <w:rPr>
          <w:rFonts w:ascii="Courier New" w:hAnsi="Courier New" w:cs="Courier New"/>
          <w:color w:val="787878"/>
        </w:rPr>
        <w:t xml:space="preserve"> 1 </w:t>
      </w:r>
      <w:r w:rsidRPr="00324CBA">
        <w:rPr>
          <w:rFonts w:ascii="Courier New" w:hAnsi="Courier New" w:cs="Courier New"/>
          <w:color w:val="000000"/>
        </w:rPr>
        <w:t>// This program simulates rolling dice.</w:t>
      </w:r>
      <w:r w:rsidRPr="00324CBA">
        <w:rPr>
          <w:rFonts w:ascii="Courier New" w:hAnsi="Courier New" w:cs="Courier New"/>
          <w:color w:val="000000"/>
        </w:rPr>
        <w:br/>
      </w:r>
      <w:r w:rsidRPr="00324CBA">
        <w:rPr>
          <w:rFonts w:ascii="Courier New" w:hAnsi="Courier New" w:cs="Courier New"/>
          <w:color w:val="787878"/>
        </w:rPr>
        <w:t xml:space="preserve"> 2 </w:t>
      </w:r>
      <w:r w:rsidRPr="00324CBA">
        <w:rPr>
          <w:rFonts w:ascii="Courier New" w:hAnsi="Courier New" w:cs="Courier New"/>
          <w:color w:val="000000"/>
        </w:rPr>
        <w:t>#include &lt;iostream&gt;</w:t>
      </w:r>
      <w:r w:rsidRPr="00324CBA">
        <w:rPr>
          <w:rFonts w:ascii="Courier New" w:hAnsi="Courier New" w:cs="Courier New"/>
          <w:color w:val="000000"/>
        </w:rPr>
        <w:br/>
      </w:r>
      <w:r w:rsidRPr="00324CBA">
        <w:rPr>
          <w:rFonts w:ascii="Courier New" w:hAnsi="Courier New" w:cs="Courier New"/>
          <w:color w:val="787878"/>
        </w:rPr>
        <w:t xml:space="preserve"> 3 </w:t>
      </w:r>
      <w:r w:rsidRPr="00324CBA">
        <w:rPr>
          <w:rFonts w:ascii="Courier New" w:hAnsi="Courier New" w:cs="Courier New"/>
          <w:color w:val="000000"/>
        </w:rPr>
        <w:t>#include &lt;random&gt;</w:t>
      </w:r>
      <w:r w:rsidRPr="00324CBA">
        <w:rPr>
          <w:rFonts w:ascii="Courier New" w:hAnsi="Courier New" w:cs="Courier New"/>
          <w:color w:val="000000"/>
        </w:rPr>
        <w:br/>
      </w:r>
      <w:r w:rsidRPr="00324CBA">
        <w:rPr>
          <w:rFonts w:ascii="Courier New" w:hAnsi="Courier New" w:cs="Courier New"/>
          <w:color w:val="787878"/>
        </w:rPr>
        <w:t xml:space="preserve"> 4 </w:t>
      </w:r>
      <w:r w:rsidRPr="00324CBA">
        <w:rPr>
          <w:rFonts w:ascii="Courier New" w:hAnsi="Courier New" w:cs="Courier New"/>
          <w:color w:val="000000"/>
        </w:rPr>
        <w:t>using namespace std;</w:t>
      </w:r>
      <w:r w:rsidRPr="00324CBA">
        <w:rPr>
          <w:rFonts w:ascii="Courier New" w:hAnsi="Courier New" w:cs="Courier New"/>
          <w:color w:val="000000"/>
        </w:rPr>
        <w:br/>
      </w:r>
      <w:r w:rsidRPr="00324CBA">
        <w:rPr>
          <w:rFonts w:ascii="Courier New" w:hAnsi="Courier New" w:cs="Courier New"/>
          <w:color w:val="787878"/>
        </w:rPr>
        <w:t xml:space="preserve"> 5 </w:t>
      </w:r>
      <w:r w:rsidRPr="00324CBA">
        <w:rPr>
          <w:rFonts w:ascii="Courier New" w:hAnsi="Courier New" w:cs="Courier New"/>
          <w:color w:val="787878"/>
        </w:rPr>
        <w:br/>
        <w:t xml:space="preserve"> 6 </w:t>
      </w:r>
      <w:r w:rsidRPr="00324CBA">
        <w:rPr>
          <w:rFonts w:ascii="Courier New" w:hAnsi="Courier New" w:cs="Courier New"/>
          <w:color w:val="000000"/>
        </w:rPr>
        <w:t>int main()</w:t>
      </w:r>
      <w:r w:rsidRPr="00324CBA">
        <w:rPr>
          <w:rFonts w:ascii="Courier New" w:hAnsi="Courier New" w:cs="Courier New"/>
          <w:color w:val="000000"/>
        </w:rPr>
        <w:br/>
      </w:r>
      <w:r w:rsidRPr="00324CBA">
        <w:rPr>
          <w:rFonts w:ascii="Courier New" w:hAnsi="Courier New" w:cs="Courier New"/>
          <w:color w:val="787878"/>
        </w:rPr>
        <w:t xml:space="preserve"> 7 </w:t>
      </w:r>
      <w:r w:rsidRPr="00324CBA">
        <w:rPr>
          <w:rFonts w:ascii="Courier New" w:hAnsi="Courier New" w:cs="Courier New"/>
          <w:color w:val="000000"/>
        </w:rPr>
        <w:t>{</w:t>
      </w:r>
      <w:r w:rsidRPr="00324CBA">
        <w:rPr>
          <w:rFonts w:ascii="Courier New" w:hAnsi="Courier New" w:cs="Courier New"/>
          <w:color w:val="000000"/>
        </w:rPr>
        <w:br/>
      </w:r>
      <w:r w:rsidRPr="00324CBA">
        <w:rPr>
          <w:rFonts w:ascii="Courier New" w:hAnsi="Courier New" w:cs="Courier New"/>
          <w:color w:val="787878"/>
        </w:rPr>
        <w:t xml:space="preserve"> 8 </w:t>
      </w:r>
      <w:r w:rsidRPr="00324CBA">
        <w:rPr>
          <w:rFonts w:ascii="Courier New" w:hAnsi="Courier New" w:cs="Courier New"/>
          <w:color w:val="000000"/>
        </w:rPr>
        <w:t xml:space="preserve">   // Constants</w:t>
      </w:r>
      <w:r w:rsidRPr="00324CBA">
        <w:rPr>
          <w:rFonts w:ascii="Courier New" w:hAnsi="Courier New" w:cs="Courier New"/>
          <w:color w:val="000000"/>
        </w:rPr>
        <w:br/>
      </w:r>
      <w:r w:rsidRPr="00324CBA">
        <w:rPr>
          <w:rFonts w:ascii="Courier New" w:hAnsi="Courier New" w:cs="Courier New"/>
          <w:color w:val="787878"/>
        </w:rPr>
        <w:t xml:space="preserve"> 9 </w:t>
      </w:r>
      <w:r w:rsidRPr="00324CBA">
        <w:rPr>
          <w:rFonts w:ascii="Courier New" w:hAnsi="Courier New" w:cs="Courier New"/>
          <w:color w:val="000000"/>
        </w:rPr>
        <w:t xml:space="preserve">   const int MIN = 1;   // Minimum dice value</w:t>
      </w:r>
      <w:r w:rsidRPr="00324CBA">
        <w:rPr>
          <w:rFonts w:ascii="Courier New" w:hAnsi="Courier New" w:cs="Courier New"/>
          <w:color w:val="000000"/>
        </w:rPr>
        <w:br/>
      </w:r>
      <w:r w:rsidRPr="00324CBA">
        <w:rPr>
          <w:rFonts w:ascii="Courier New" w:hAnsi="Courier New" w:cs="Courier New"/>
          <w:color w:val="787878"/>
        </w:rPr>
        <w:t xml:space="preserve">10 </w:t>
      </w:r>
      <w:r w:rsidRPr="00324CBA">
        <w:rPr>
          <w:rFonts w:ascii="Courier New" w:hAnsi="Courier New" w:cs="Courier New"/>
          <w:color w:val="000000"/>
        </w:rPr>
        <w:t xml:space="preserve">   const int MAX = 6;   // Maximum dice value</w:t>
      </w:r>
      <w:r w:rsidRPr="00324CBA">
        <w:rPr>
          <w:rFonts w:ascii="Courier New" w:hAnsi="Courier New" w:cs="Courier New"/>
          <w:color w:val="000000"/>
        </w:rPr>
        <w:br/>
      </w:r>
      <w:r w:rsidRPr="00324CBA">
        <w:rPr>
          <w:rFonts w:ascii="Courier New" w:hAnsi="Courier New" w:cs="Courier New"/>
          <w:color w:val="787878"/>
        </w:rPr>
        <w:t xml:space="preserve">11 </w:t>
      </w:r>
      <w:r w:rsidRPr="00324CBA">
        <w:rPr>
          <w:rFonts w:ascii="Courier New" w:hAnsi="Courier New" w:cs="Courier New"/>
          <w:color w:val="787878"/>
        </w:rPr>
        <w:br/>
        <w:t xml:space="preserve">12 </w:t>
      </w:r>
      <w:r w:rsidRPr="00324CBA">
        <w:rPr>
          <w:rFonts w:ascii="Courier New" w:hAnsi="Courier New" w:cs="Courier New"/>
          <w:color w:val="000000"/>
        </w:rPr>
        <w:t xml:space="preserve">   // Random number engine</w:t>
      </w:r>
      <w:r w:rsidRPr="00324CBA">
        <w:rPr>
          <w:rFonts w:ascii="Courier New" w:hAnsi="Courier New" w:cs="Courier New"/>
          <w:color w:val="000000"/>
        </w:rPr>
        <w:br/>
      </w:r>
      <w:r w:rsidRPr="00324CBA">
        <w:rPr>
          <w:rFonts w:ascii="Courier New" w:hAnsi="Courier New" w:cs="Courier New"/>
          <w:color w:val="787878"/>
        </w:rPr>
        <w:t xml:space="preserve">13 </w:t>
      </w:r>
      <w:r w:rsidRPr="00324CBA">
        <w:rPr>
          <w:rFonts w:ascii="Courier New" w:hAnsi="Courier New" w:cs="Courier New"/>
          <w:color w:val="000000"/>
        </w:rPr>
        <w:t xml:space="preserve">   </w:t>
      </w:r>
      <w:proofErr w:type="spellStart"/>
      <w:r w:rsidRPr="00324CBA">
        <w:rPr>
          <w:rFonts w:ascii="Courier New" w:hAnsi="Courier New" w:cs="Courier New"/>
          <w:color w:val="000000"/>
        </w:rPr>
        <w:t>random_device</w:t>
      </w:r>
      <w:proofErr w:type="spellEnd"/>
      <w:r w:rsidRPr="00324CBA">
        <w:rPr>
          <w:rFonts w:ascii="Courier New" w:hAnsi="Courier New" w:cs="Courier New"/>
          <w:color w:val="000000"/>
        </w:rPr>
        <w:t xml:space="preserve"> engine;</w:t>
      </w:r>
      <w:r w:rsidRPr="00324CBA">
        <w:rPr>
          <w:rFonts w:ascii="Courier New" w:hAnsi="Courier New" w:cs="Courier New"/>
          <w:color w:val="000000"/>
        </w:rPr>
        <w:br/>
      </w:r>
      <w:r w:rsidRPr="00324CBA">
        <w:rPr>
          <w:rFonts w:ascii="Courier New" w:hAnsi="Courier New" w:cs="Courier New"/>
          <w:color w:val="787878"/>
        </w:rPr>
        <w:t xml:space="preserve">14 </w:t>
      </w:r>
      <w:r w:rsidRPr="00324CBA">
        <w:rPr>
          <w:rFonts w:ascii="Courier New" w:hAnsi="Courier New" w:cs="Courier New"/>
          <w:color w:val="787878"/>
        </w:rPr>
        <w:br/>
        <w:t xml:space="preserve">15 </w:t>
      </w:r>
      <w:r w:rsidRPr="00324CBA">
        <w:rPr>
          <w:rFonts w:ascii="Courier New" w:hAnsi="Courier New" w:cs="Courier New"/>
          <w:color w:val="000000"/>
        </w:rPr>
        <w:t xml:space="preserve">   // Distribution object</w:t>
      </w:r>
      <w:r w:rsidRPr="00324CBA">
        <w:rPr>
          <w:rFonts w:ascii="Courier New" w:hAnsi="Courier New" w:cs="Courier New"/>
          <w:color w:val="000000"/>
        </w:rPr>
        <w:br/>
      </w:r>
      <w:r w:rsidRPr="00324CBA">
        <w:rPr>
          <w:rFonts w:ascii="Courier New" w:hAnsi="Courier New" w:cs="Courier New"/>
          <w:color w:val="787878"/>
        </w:rPr>
        <w:t xml:space="preserve">16 </w:t>
      </w:r>
      <w:r w:rsidRPr="00324CBA">
        <w:rPr>
          <w:rFonts w:ascii="Courier New" w:hAnsi="Courier New" w:cs="Courier New"/>
          <w:color w:val="000000"/>
        </w:rPr>
        <w:t xml:space="preserve">   </w:t>
      </w:r>
      <w:proofErr w:type="spellStart"/>
      <w:r w:rsidRPr="00324CBA">
        <w:rPr>
          <w:rFonts w:ascii="Courier New" w:hAnsi="Courier New" w:cs="Courier New"/>
          <w:color w:val="000000"/>
        </w:rPr>
        <w:t>uniform_int_distribution</w:t>
      </w:r>
      <w:proofErr w:type="spellEnd"/>
      <w:r w:rsidRPr="00324CBA">
        <w:rPr>
          <w:rFonts w:ascii="Courier New" w:hAnsi="Courier New" w:cs="Courier New"/>
          <w:color w:val="000000"/>
        </w:rPr>
        <w:t xml:space="preserve">&lt;int&gt; </w:t>
      </w:r>
      <w:proofErr w:type="spellStart"/>
      <w:r w:rsidRPr="00324CBA">
        <w:rPr>
          <w:rFonts w:ascii="Courier New" w:hAnsi="Courier New" w:cs="Courier New"/>
          <w:color w:val="000000"/>
        </w:rPr>
        <w:t>diceValue</w:t>
      </w:r>
      <w:proofErr w:type="spellEnd"/>
      <w:r w:rsidRPr="00324CBA">
        <w:rPr>
          <w:rFonts w:ascii="Courier New" w:hAnsi="Courier New" w:cs="Courier New"/>
          <w:color w:val="000000"/>
        </w:rPr>
        <w:t>(MIN, MAX);</w:t>
      </w:r>
      <w:r w:rsidRPr="00324CBA">
        <w:rPr>
          <w:rFonts w:ascii="Courier New" w:hAnsi="Courier New" w:cs="Courier New"/>
          <w:color w:val="000000"/>
        </w:rPr>
        <w:br/>
      </w:r>
      <w:r w:rsidRPr="00324CBA">
        <w:rPr>
          <w:rFonts w:ascii="Courier New" w:hAnsi="Courier New" w:cs="Courier New"/>
          <w:color w:val="787878"/>
        </w:rPr>
        <w:t xml:space="preserve">17 </w:t>
      </w:r>
      <w:r w:rsidRPr="00324CBA">
        <w:rPr>
          <w:rFonts w:ascii="Courier New" w:hAnsi="Courier New" w:cs="Courier New"/>
          <w:color w:val="787878"/>
        </w:rPr>
        <w:br/>
        <w:t xml:space="preserve">18 </w:t>
      </w:r>
      <w:r w:rsidRPr="00324CBA">
        <w:rPr>
          <w:rFonts w:ascii="Courier New" w:hAnsi="Courier New" w:cs="Courier New"/>
          <w:color w:val="000000"/>
        </w:rPr>
        <w:t xml:space="preserve">   </w:t>
      </w:r>
      <w:proofErr w:type="spellStart"/>
      <w:r w:rsidRPr="00324CBA">
        <w:rPr>
          <w:rFonts w:ascii="Courier New" w:hAnsi="Courier New" w:cs="Courier New"/>
          <w:color w:val="000000"/>
        </w:rPr>
        <w:t>cout</w:t>
      </w:r>
      <w:proofErr w:type="spellEnd"/>
      <w:r w:rsidRPr="00324CBA">
        <w:rPr>
          <w:rFonts w:ascii="Courier New" w:hAnsi="Courier New" w:cs="Courier New"/>
          <w:color w:val="000000"/>
        </w:rPr>
        <w:t xml:space="preserve"> &lt;&lt; "Rolling the dice...</w:t>
      </w:r>
      <w:r w:rsidR="003C50D4">
        <w:rPr>
          <w:rFonts w:ascii="Courier New" w:hAnsi="Courier New" w:cs="Courier New"/>
          <w:color w:val="000000"/>
        </w:rPr>
        <w:t>\n</w:t>
      </w:r>
      <w:r w:rsidRPr="00324CBA">
        <w:rPr>
          <w:rFonts w:ascii="Courier New" w:hAnsi="Courier New" w:cs="Courier New"/>
          <w:color w:val="000000"/>
        </w:rPr>
        <w:t>";</w:t>
      </w:r>
      <w:r w:rsidRPr="00324CBA">
        <w:rPr>
          <w:rFonts w:ascii="Courier New" w:hAnsi="Courier New" w:cs="Courier New"/>
          <w:color w:val="000000"/>
        </w:rPr>
        <w:br/>
      </w:r>
      <w:r w:rsidRPr="00324CBA">
        <w:rPr>
          <w:rFonts w:ascii="Courier New" w:hAnsi="Courier New" w:cs="Courier New"/>
          <w:color w:val="787878"/>
        </w:rPr>
        <w:t xml:space="preserve">19 </w:t>
      </w:r>
      <w:r w:rsidRPr="00324CBA">
        <w:rPr>
          <w:rFonts w:ascii="Courier New" w:hAnsi="Courier New" w:cs="Courier New"/>
          <w:color w:val="000000"/>
        </w:rPr>
        <w:t xml:space="preserve">   </w:t>
      </w:r>
      <w:proofErr w:type="spellStart"/>
      <w:r w:rsidRPr="00324CBA">
        <w:rPr>
          <w:rFonts w:ascii="Courier New" w:hAnsi="Courier New" w:cs="Courier New"/>
          <w:color w:val="000000"/>
        </w:rPr>
        <w:t>cout</w:t>
      </w:r>
      <w:proofErr w:type="spellEnd"/>
      <w:r w:rsidRPr="00324CBA">
        <w:rPr>
          <w:rFonts w:ascii="Courier New" w:hAnsi="Courier New" w:cs="Courier New"/>
          <w:color w:val="000000"/>
        </w:rPr>
        <w:t xml:space="preserve"> &lt;&lt; </w:t>
      </w:r>
      <w:proofErr w:type="spellStart"/>
      <w:r w:rsidRPr="00324CBA">
        <w:rPr>
          <w:rFonts w:ascii="Courier New" w:hAnsi="Courier New" w:cs="Courier New"/>
          <w:color w:val="000000"/>
        </w:rPr>
        <w:t>diceValue</w:t>
      </w:r>
      <w:proofErr w:type="spellEnd"/>
      <w:r w:rsidRPr="00324CBA">
        <w:rPr>
          <w:rFonts w:ascii="Courier New" w:hAnsi="Courier New" w:cs="Courier New"/>
          <w:color w:val="000000"/>
        </w:rPr>
        <w:t xml:space="preserve">(engine) &lt;&lt; </w:t>
      </w:r>
      <w:proofErr w:type="spellStart"/>
      <w:r w:rsidRPr="00324CBA">
        <w:rPr>
          <w:rFonts w:ascii="Courier New" w:hAnsi="Courier New" w:cs="Courier New"/>
          <w:color w:val="000000"/>
        </w:rPr>
        <w:t>endl</w:t>
      </w:r>
      <w:proofErr w:type="spellEnd"/>
      <w:r w:rsidRPr="00324CBA">
        <w:rPr>
          <w:rFonts w:ascii="Courier New" w:hAnsi="Courier New" w:cs="Courier New"/>
          <w:color w:val="000000"/>
        </w:rPr>
        <w:t>;</w:t>
      </w:r>
      <w:r w:rsidRPr="00324CBA">
        <w:rPr>
          <w:rFonts w:ascii="Courier New" w:hAnsi="Courier New" w:cs="Courier New"/>
          <w:color w:val="000000"/>
        </w:rPr>
        <w:br/>
      </w:r>
      <w:r w:rsidRPr="00324CBA">
        <w:rPr>
          <w:rFonts w:ascii="Courier New" w:hAnsi="Courier New" w:cs="Courier New"/>
          <w:color w:val="787878"/>
        </w:rPr>
        <w:t xml:space="preserve">20 </w:t>
      </w:r>
      <w:r w:rsidRPr="00324CBA">
        <w:rPr>
          <w:rFonts w:ascii="Courier New" w:hAnsi="Courier New" w:cs="Courier New"/>
          <w:color w:val="000000"/>
        </w:rPr>
        <w:t xml:space="preserve">   </w:t>
      </w:r>
      <w:proofErr w:type="spellStart"/>
      <w:r w:rsidRPr="00324CBA">
        <w:rPr>
          <w:rFonts w:ascii="Courier New" w:hAnsi="Courier New" w:cs="Courier New"/>
          <w:color w:val="000000"/>
        </w:rPr>
        <w:t>cout</w:t>
      </w:r>
      <w:proofErr w:type="spellEnd"/>
      <w:r w:rsidRPr="00324CBA">
        <w:rPr>
          <w:rFonts w:ascii="Courier New" w:hAnsi="Courier New" w:cs="Courier New"/>
          <w:color w:val="000000"/>
        </w:rPr>
        <w:t xml:space="preserve"> &lt;&lt; </w:t>
      </w:r>
      <w:proofErr w:type="spellStart"/>
      <w:r w:rsidRPr="00324CBA">
        <w:rPr>
          <w:rFonts w:ascii="Courier New" w:hAnsi="Courier New" w:cs="Courier New"/>
          <w:color w:val="000000"/>
        </w:rPr>
        <w:t>diceValue</w:t>
      </w:r>
      <w:proofErr w:type="spellEnd"/>
      <w:r w:rsidRPr="00324CBA">
        <w:rPr>
          <w:rFonts w:ascii="Courier New" w:hAnsi="Courier New" w:cs="Courier New"/>
          <w:color w:val="000000"/>
        </w:rPr>
        <w:t xml:space="preserve">(engine) &lt;&lt; </w:t>
      </w:r>
      <w:proofErr w:type="spellStart"/>
      <w:r w:rsidRPr="00324CBA">
        <w:rPr>
          <w:rFonts w:ascii="Courier New" w:hAnsi="Courier New" w:cs="Courier New"/>
          <w:color w:val="000000"/>
        </w:rPr>
        <w:t>endl</w:t>
      </w:r>
      <w:proofErr w:type="spellEnd"/>
      <w:r w:rsidRPr="00324CBA">
        <w:rPr>
          <w:rFonts w:ascii="Courier New" w:hAnsi="Courier New" w:cs="Courier New"/>
          <w:color w:val="000000"/>
        </w:rPr>
        <w:t>;</w:t>
      </w:r>
      <w:r w:rsidRPr="00324CBA">
        <w:rPr>
          <w:rFonts w:ascii="Courier New" w:hAnsi="Courier New" w:cs="Courier New"/>
          <w:color w:val="000000"/>
        </w:rPr>
        <w:br/>
      </w:r>
      <w:r w:rsidRPr="00324CBA">
        <w:rPr>
          <w:rFonts w:ascii="Courier New" w:hAnsi="Courier New" w:cs="Courier New"/>
          <w:color w:val="787878"/>
        </w:rPr>
        <w:t xml:space="preserve">21 </w:t>
      </w:r>
      <w:r w:rsidRPr="00324CBA">
        <w:rPr>
          <w:rFonts w:ascii="Courier New" w:hAnsi="Courier New" w:cs="Courier New"/>
          <w:color w:val="000000"/>
        </w:rPr>
        <w:t xml:space="preserve">   return 0;</w:t>
      </w:r>
      <w:r w:rsidRPr="00324CBA">
        <w:rPr>
          <w:rFonts w:ascii="Courier New" w:hAnsi="Courier New" w:cs="Courier New"/>
          <w:color w:val="000000"/>
        </w:rPr>
        <w:br/>
      </w:r>
      <w:r w:rsidRPr="00324CBA">
        <w:rPr>
          <w:rFonts w:ascii="Courier New" w:hAnsi="Courier New" w:cs="Courier New"/>
          <w:color w:val="787878"/>
        </w:rPr>
        <w:t xml:space="preserve">22 </w:t>
      </w:r>
      <w:r w:rsidRPr="00324CBA">
        <w:rPr>
          <w:rFonts w:ascii="Courier New" w:hAnsi="Courier New" w:cs="Courier New"/>
          <w:color w:val="000000"/>
        </w:rPr>
        <w:t>}</w:t>
      </w:r>
    </w:p>
    <w:p w14:paraId="0937A8FF" w14:textId="375AEAC5" w:rsidR="003D326A" w:rsidRDefault="003D326A" w:rsidP="00415D93"/>
    <w:p w14:paraId="27390D17" w14:textId="77777777" w:rsidR="00BE797A" w:rsidRDefault="00BE797A" w:rsidP="00415D93"/>
    <w:p w14:paraId="04DBCE31" w14:textId="3663FEAE" w:rsidR="004E5C79" w:rsidRPr="00AC4834" w:rsidRDefault="004E5C79" w:rsidP="004E5C79">
      <w:pPr>
        <w:rPr>
          <w:b/>
          <w:bCs/>
          <w:u w:val="single"/>
        </w:rPr>
      </w:pPr>
      <w:r w:rsidRPr="00AC4834">
        <w:rPr>
          <w:b/>
          <w:bCs/>
          <w:u w:val="single"/>
        </w:rPr>
        <w:t xml:space="preserve">Insert </w:t>
      </w:r>
      <w:r>
        <w:rPr>
          <w:b/>
          <w:bCs/>
          <w:u w:val="single"/>
        </w:rPr>
        <w:t>132</w:t>
      </w:r>
      <w:r w:rsidRPr="00AC4834">
        <w:rPr>
          <w:b/>
          <w:bCs/>
          <w:u w:val="single"/>
        </w:rPr>
        <w:t>-A</w:t>
      </w:r>
    </w:p>
    <w:p w14:paraId="6D580B64" w14:textId="715FE021" w:rsidR="00BE797A" w:rsidRDefault="00BE797A" w:rsidP="00415D93"/>
    <w:p w14:paraId="720A9738" w14:textId="5D5B5D8D" w:rsidR="00B327D4" w:rsidRDefault="00B327D4" w:rsidP="00415D93"/>
    <w:p w14:paraId="7C62AAD2" w14:textId="7585FD9A" w:rsidR="00F53C61" w:rsidRPr="00F53C61" w:rsidRDefault="00F53C61" w:rsidP="00F53C61">
      <w:pPr>
        <w:rPr>
          <w:b/>
          <w:bCs/>
        </w:rPr>
      </w:pPr>
      <w:commentRangeStart w:id="1"/>
      <w:r w:rsidRPr="00F53C61">
        <w:rPr>
          <w:b/>
          <w:bCs/>
        </w:rPr>
        <w:lastRenderedPageBreak/>
        <w:t>Checkpoint:</w:t>
      </w:r>
      <w:r w:rsidR="00F86D62">
        <w:rPr>
          <w:b/>
          <w:bCs/>
        </w:rPr>
        <w:t xml:space="preserve"> [COMP: This replaces Checkpoint 3.35 currently in Revel]</w:t>
      </w:r>
    </w:p>
    <w:p w14:paraId="27758FCF" w14:textId="7DC1518E" w:rsidR="00F53C61" w:rsidRDefault="00F53C61" w:rsidP="00F53C61">
      <w:r>
        <w:t>Assume the following statements appear in a program:</w:t>
      </w:r>
    </w:p>
    <w:p w14:paraId="641AD209" w14:textId="77777777" w:rsidR="00F53C61" w:rsidRDefault="00F53C61" w:rsidP="00F53C61"/>
    <w:p w14:paraId="73F89B4D" w14:textId="77777777" w:rsidR="00F53C61" w:rsidRDefault="00F53C61" w:rsidP="00F53C61">
      <w:pPr>
        <w:rPr>
          <w:rFonts w:ascii="Courier New" w:hAnsi="Courier New" w:cs="Courier New"/>
          <w:color w:val="000000"/>
          <w:sz w:val="24"/>
          <w:szCs w:val="24"/>
        </w:rPr>
      </w:pPr>
      <w:proofErr w:type="spellStart"/>
      <w:r>
        <w:rPr>
          <w:rFonts w:ascii="Courier New" w:hAnsi="Courier New" w:cs="Courier New"/>
          <w:color w:val="000000"/>
          <w:sz w:val="24"/>
          <w:szCs w:val="24"/>
        </w:rPr>
        <w:t>random_device</w:t>
      </w:r>
      <w:proofErr w:type="spellEnd"/>
      <w:r>
        <w:rPr>
          <w:rFonts w:ascii="Courier New" w:hAnsi="Courier New" w:cs="Courier New"/>
          <w:color w:val="000000"/>
          <w:sz w:val="24"/>
          <w:szCs w:val="24"/>
        </w:rPr>
        <w:t xml:space="preserve"> engine;</w:t>
      </w:r>
    </w:p>
    <w:p w14:paraId="236AD8BA" w14:textId="77777777" w:rsidR="00F53C61" w:rsidRDefault="00F53C61" w:rsidP="00F53C61">
      <w:proofErr w:type="spellStart"/>
      <w:r>
        <w:rPr>
          <w:rFonts w:ascii="Courier New" w:hAnsi="Courier New" w:cs="Courier New"/>
          <w:color w:val="000000"/>
          <w:sz w:val="24"/>
          <w:szCs w:val="24"/>
        </w:rPr>
        <w:t>uniform_int_distribution</w:t>
      </w:r>
      <w:proofErr w:type="spellEnd"/>
      <w:r>
        <w:rPr>
          <w:rFonts w:ascii="Courier New" w:hAnsi="Courier New" w:cs="Courier New"/>
          <w:color w:val="000000"/>
          <w:sz w:val="24"/>
          <w:szCs w:val="24"/>
        </w:rPr>
        <w:t xml:space="preserve">&lt;int&gt; </w:t>
      </w:r>
      <w:proofErr w:type="spellStart"/>
      <w:proofErr w:type="gramStart"/>
      <w:r>
        <w:rPr>
          <w:rFonts w:ascii="Courier New" w:hAnsi="Courier New" w:cs="Courier New"/>
          <w:color w:val="000000"/>
          <w:sz w:val="24"/>
          <w:szCs w:val="24"/>
        </w:rPr>
        <w:t>randInt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1, 99);</w:t>
      </w:r>
    </w:p>
    <w:p w14:paraId="550925DF" w14:textId="77777777" w:rsidR="00F53C61" w:rsidRDefault="00F53C61" w:rsidP="00F53C61"/>
    <w:p w14:paraId="5AFEAEBB" w14:textId="0987AA9B" w:rsidR="00F53C61" w:rsidRDefault="00F86D62" w:rsidP="00F53C61">
      <w:r>
        <w:t xml:space="preserve">The </w:t>
      </w:r>
      <w:r w:rsidR="00F53C61">
        <w:t xml:space="preserve">minimum random number that will be produced by the </w:t>
      </w:r>
      <w:proofErr w:type="spellStart"/>
      <w:r w:rsidR="00F53C61" w:rsidRPr="00B327D4">
        <w:rPr>
          <w:rFonts w:ascii="Courier New" w:hAnsi="Courier New" w:cs="Courier New"/>
          <w:color w:val="000000"/>
        </w:rPr>
        <w:t>randInt</w:t>
      </w:r>
      <w:proofErr w:type="spellEnd"/>
      <w:r w:rsidR="00F53C61" w:rsidRPr="00B327D4">
        <w:rPr>
          <w:sz w:val="20"/>
          <w:szCs w:val="20"/>
        </w:rPr>
        <w:t xml:space="preserve"> </w:t>
      </w:r>
      <w:r w:rsidR="00F53C61">
        <w:t>object</w:t>
      </w:r>
      <w:r>
        <w:t xml:space="preserve"> is ___________.</w:t>
      </w:r>
      <w:commentRangeEnd w:id="1"/>
      <w:r>
        <w:rPr>
          <w:rStyle w:val="CommentReference"/>
        </w:rPr>
        <w:commentReference w:id="1"/>
      </w:r>
    </w:p>
    <w:p w14:paraId="34A8A60B" w14:textId="44F6D481" w:rsidR="00F86D62" w:rsidRDefault="00F86D62" w:rsidP="00F53C61"/>
    <w:p w14:paraId="3AF3FC7B" w14:textId="41008365" w:rsidR="00F86D62" w:rsidRPr="00F53C61" w:rsidRDefault="00F86D62" w:rsidP="00F86D62">
      <w:pPr>
        <w:rPr>
          <w:b/>
          <w:bCs/>
        </w:rPr>
      </w:pPr>
      <w:commentRangeStart w:id="2"/>
      <w:r w:rsidRPr="00F53C61">
        <w:rPr>
          <w:b/>
          <w:bCs/>
        </w:rPr>
        <w:t>Checkpoint:</w:t>
      </w:r>
      <w:r>
        <w:rPr>
          <w:b/>
          <w:bCs/>
        </w:rPr>
        <w:t xml:space="preserve"> [COMP: This replaces Checkpoint 3.36 currently in Revel]</w:t>
      </w:r>
    </w:p>
    <w:p w14:paraId="3D29CB3B" w14:textId="77777777" w:rsidR="00F86D62" w:rsidRDefault="00F86D62" w:rsidP="00F86D62">
      <w:r>
        <w:t>Assume the following statements appear in a program:</w:t>
      </w:r>
    </w:p>
    <w:p w14:paraId="07667A64" w14:textId="77777777" w:rsidR="00F86D62" w:rsidRDefault="00F86D62" w:rsidP="00F86D62"/>
    <w:p w14:paraId="01720DA6" w14:textId="77777777" w:rsidR="00F86D62" w:rsidRDefault="00F86D62" w:rsidP="00F86D62">
      <w:pPr>
        <w:rPr>
          <w:rFonts w:ascii="Courier New" w:hAnsi="Courier New" w:cs="Courier New"/>
          <w:color w:val="000000"/>
          <w:sz w:val="24"/>
          <w:szCs w:val="24"/>
        </w:rPr>
      </w:pPr>
      <w:proofErr w:type="spellStart"/>
      <w:r>
        <w:rPr>
          <w:rFonts w:ascii="Courier New" w:hAnsi="Courier New" w:cs="Courier New"/>
          <w:color w:val="000000"/>
          <w:sz w:val="24"/>
          <w:szCs w:val="24"/>
        </w:rPr>
        <w:t>random_device</w:t>
      </w:r>
      <w:proofErr w:type="spellEnd"/>
      <w:r>
        <w:rPr>
          <w:rFonts w:ascii="Courier New" w:hAnsi="Courier New" w:cs="Courier New"/>
          <w:color w:val="000000"/>
          <w:sz w:val="24"/>
          <w:szCs w:val="24"/>
        </w:rPr>
        <w:t xml:space="preserve"> engine;</w:t>
      </w:r>
    </w:p>
    <w:p w14:paraId="0F823914" w14:textId="77777777" w:rsidR="00F86D62" w:rsidRDefault="00F86D62" w:rsidP="00F86D62">
      <w:proofErr w:type="spellStart"/>
      <w:r>
        <w:rPr>
          <w:rFonts w:ascii="Courier New" w:hAnsi="Courier New" w:cs="Courier New"/>
          <w:color w:val="000000"/>
          <w:sz w:val="24"/>
          <w:szCs w:val="24"/>
        </w:rPr>
        <w:t>uniform_int_distribution</w:t>
      </w:r>
      <w:proofErr w:type="spellEnd"/>
      <w:r>
        <w:rPr>
          <w:rFonts w:ascii="Courier New" w:hAnsi="Courier New" w:cs="Courier New"/>
          <w:color w:val="000000"/>
          <w:sz w:val="24"/>
          <w:szCs w:val="24"/>
        </w:rPr>
        <w:t xml:space="preserve">&lt;int&gt; </w:t>
      </w:r>
      <w:proofErr w:type="spellStart"/>
      <w:proofErr w:type="gramStart"/>
      <w:r>
        <w:rPr>
          <w:rFonts w:ascii="Courier New" w:hAnsi="Courier New" w:cs="Courier New"/>
          <w:color w:val="000000"/>
          <w:sz w:val="24"/>
          <w:szCs w:val="24"/>
        </w:rPr>
        <w:t>randInt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1, 99);</w:t>
      </w:r>
    </w:p>
    <w:p w14:paraId="11D46858" w14:textId="77777777" w:rsidR="00F86D62" w:rsidRDefault="00F86D62" w:rsidP="00F86D62"/>
    <w:p w14:paraId="4C4330E7" w14:textId="51205C0B" w:rsidR="00F86D62" w:rsidRDefault="00F86D62" w:rsidP="00F86D62">
      <w:r>
        <w:t xml:space="preserve">The maximum random number that will be produced by the </w:t>
      </w:r>
      <w:proofErr w:type="spellStart"/>
      <w:r w:rsidRPr="00B327D4">
        <w:rPr>
          <w:rFonts w:ascii="Courier New" w:hAnsi="Courier New" w:cs="Courier New"/>
          <w:color w:val="000000"/>
        </w:rPr>
        <w:t>randInt</w:t>
      </w:r>
      <w:proofErr w:type="spellEnd"/>
      <w:r w:rsidRPr="00B327D4">
        <w:rPr>
          <w:sz w:val="20"/>
          <w:szCs w:val="20"/>
        </w:rPr>
        <w:t xml:space="preserve"> </w:t>
      </w:r>
      <w:r>
        <w:t>object is ___________.</w:t>
      </w:r>
      <w:commentRangeEnd w:id="2"/>
      <w:r>
        <w:rPr>
          <w:rStyle w:val="CommentReference"/>
        </w:rPr>
        <w:commentReference w:id="2"/>
      </w:r>
    </w:p>
    <w:p w14:paraId="4394B226" w14:textId="1077CA0C" w:rsidR="00F86D62" w:rsidRDefault="00F86D62" w:rsidP="00F86D62"/>
    <w:p w14:paraId="69AB0BDB" w14:textId="261C6A29" w:rsidR="00F86D62" w:rsidRPr="00F53C61" w:rsidRDefault="00F86D62" w:rsidP="00F86D62">
      <w:pPr>
        <w:rPr>
          <w:b/>
          <w:bCs/>
        </w:rPr>
      </w:pPr>
      <w:commentRangeStart w:id="3"/>
      <w:r w:rsidRPr="00F53C61">
        <w:rPr>
          <w:b/>
          <w:bCs/>
        </w:rPr>
        <w:t>Checkpoint:</w:t>
      </w:r>
      <w:r>
        <w:rPr>
          <w:b/>
          <w:bCs/>
        </w:rPr>
        <w:t xml:space="preserve"> [COMP: This replaces Checkpoint 3.37 currently in Revel]</w:t>
      </w:r>
    </w:p>
    <w:p w14:paraId="61F2C42C" w14:textId="77777777" w:rsidR="00F86D62" w:rsidRDefault="00F86D62" w:rsidP="00F86D62">
      <w:r>
        <w:t>Assume the following statements appear in a program:</w:t>
      </w:r>
    </w:p>
    <w:p w14:paraId="395CB03D" w14:textId="77777777" w:rsidR="00F86D62" w:rsidRDefault="00F86D62" w:rsidP="00F86D62"/>
    <w:p w14:paraId="33E1EF59" w14:textId="77777777" w:rsidR="00F86D62" w:rsidRDefault="00F86D62" w:rsidP="00F86D62">
      <w:pPr>
        <w:rPr>
          <w:rFonts w:ascii="Courier New" w:hAnsi="Courier New" w:cs="Courier New"/>
          <w:color w:val="000000"/>
          <w:sz w:val="24"/>
          <w:szCs w:val="24"/>
        </w:rPr>
      </w:pPr>
      <w:proofErr w:type="spellStart"/>
      <w:r>
        <w:rPr>
          <w:rFonts w:ascii="Courier New" w:hAnsi="Courier New" w:cs="Courier New"/>
          <w:color w:val="000000"/>
          <w:sz w:val="24"/>
          <w:szCs w:val="24"/>
        </w:rPr>
        <w:t>random_device</w:t>
      </w:r>
      <w:proofErr w:type="spellEnd"/>
      <w:r>
        <w:rPr>
          <w:rFonts w:ascii="Courier New" w:hAnsi="Courier New" w:cs="Courier New"/>
          <w:color w:val="000000"/>
          <w:sz w:val="24"/>
          <w:szCs w:val="24"/>
        </w:rPr>
        <w:t xml:space="preserve"> engine;</w:t>
      </w:r>
    </w:p>
    <w:p w14:paraId="7DA80557" w14:textId="77777777" w:rsidR="00F86D62" w:rsidRDefault="00F86D62" w:rsidP="00F86D62">
      <w:proofErr w:type="spellStart"/>
      <w:r>
        <w:rPr>
          <w:rFonts w:ascii="Courier New" w:hAnsi="Courier New" w:cs="Courier New"/>
          <w:color w:val="000000"/>
          <w:sz w:val="24"/>
          <w:szCs w:val="24"/>
        </w:rPr>
        <w:t>uniform_int_distribution</w:t>
      </w:r>
      <w:proofErr w:type="spellEnd"/>
      <w:r>
        <w:rPr>
          <w:rFonts w:ascii="Courier New" w:hAnsi="Courier New" w:cs="Courier New"/>
          <w:color w:val="000000"/>
          <w:sz w:val="24"/>
          <w:szCs w:val="24"/>
        </w:rPr>
        <w:t xml:space="preserve">&lt;int&gt; </w:t>
      </w:r>
      <w:proofErr w:type="spellStart"/>
      <w:proofErr w:type="gramStart"/>
      <w:r>
        <w:rPr>
          <w:rFonts w:ascii="Courier New" w:hAnsi="Courier New" w:cs="Courier New"/>
          <w:color w:val="000000"/>
          <w:sz w:val="24"/>
          <w:szCs w:val="24"/>
        </w:rPr>
        <w:t>randInt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1, 99);</w:t>
      </w:r>
    </w:p>
    <w:p w14:paraId="31E1DCE8" w14:textId="77777777" w:rsidR="00F86D62" w:rsidRDefault="00F86D62" w:rsidP="00F86D62"/>
    <w:p w14:paraId="5797FB6C" w14:textId="74E50182" w:rsidR="00F53C61" w:rsidRDefault="00F53C61" w:rsidP="00F53C61">
      <w:r>
        <w:t xml:space="preserve">Write a statement that uses the </w:t>
      </w:r>
      <w:proofErr w:type="spellStart"/>
      <w:r w:rsidRPr="00B327D4">
        <w:rPr>
          <w:rFonts w:ascii="Courier New" w:hAnsi="Courier New" w:cs="Courier New"/>
          <w:color w:val="000000"/>
        </w:rPr>
        <w:t>randInt</w:t>
      </w:r>
      <w:proofErr w:type="spellEnd"/>
      <w:r w:rsidRPr="00B327D4">
        <w:rPr>
          <w:sz w:val="20"/>
          <w:szCs w:val="20"/>
        </w:rPr>
        <w:t xml:space="preserve"> </w:t>
      </w:r>
      <w:r>
        <w:t xml:space="preserve">object to get a random number and assigns that number to a variable named </w:t>
      </w:r>
      <w:proofErr w:type="spellStart"/>
      <w:r w:rsidRPr="00B327D4">
        <w:rPr>
          <w:rFonts w:ascii="Courier New" w:hAnsi="Courier New" w:cs="Courier New"/>
        </w:rPr>
        <w:t>randNumber</w:t>
      </w:r>
      <w:proofErr w:type="spellEnd"/>
      <w:r>
        <w:t>.</w:t>
      </w:r>
      <w:commentRangeEnd w:id="3"/>
      <w:r w:rsidR="00F86D62">
        <w:rPr>
          <w:rStyle w:val="CommentReference"/>
        </w:rPr>
        <w:commentReference w:id="3"/>
      </w:r>
    </w:p>
    <w:p w14:paraId="1520D419" w14:textId="77777777" w:rsidR="00F53C61" w:rsidRDefault="00F53C61" w:rsidP="00415D93"/>
    <w:p w14:paraId="43BFE560" w14:textId="7DD51583" w:rsidR="00B327D4" w:rsidRDefault="00B327D4" w:rsidP="00415D93"/>
    <w:p w14:paraId="72A74A48" w14:textId="16D9AA90" w:rsidR="00A95F47" w:rsidRDefault="00A95F47" w:rsidP="00415D93"/>
    <w:p w14:paraId="37711A46" w14:textId="0909BF9B" w:rsidR="00A95F47" w:rsidRDefault="00A95F47" w:rsidP="00415D93"/>
    <w:p w14:paraId="56085E6C" w14:textId="1A1B2928" w:rsidR="00A95F47" w:rsidRDefault="00A95F47" w:rsidP="00415D93"/>
    <w:p w14:paraId="4C5B8A30" w14:textId="7BF8CFE0" w:rsidR="00A95F47" w:rsidRPr="005F1073" w:rsidRDefault="005F1073" w:rsidP="00415D93">
      <w:pPr>
        <w:rPr>
          <w:b/>
        </w:rPr>
      </w:pPr>
      <w:r w:rsidRPr="005F1073">
        <w:rPr>
          <w:b/>
        </w:rPr>
        <w:t xml:space="preserve">In MPL </w:t>
      </w:r>
    </w:p>
    <w:p w14:paraId="1F06A7CB" w14:textId="2EA17BC5" w:rsidR="00A95F47" w:rsidRPr="005F1073" w:rsidRDefault="005F1073" w:rsidP="00415D93">
      <w:pPr>
        <w:rPr>
          <w:b/>
        </w:rPr>
      </w:pPr>
      <w:r w:rsidRPr="005F1073">
        <w:rPr>
          <w:b/>
        </w:rPr>
        <w:t>E</w:t>
      </w:r>
      <w:r>
        <w:rPr>
          <w:b/>
        </w:rPr>
        <w:t>x-</w:t>
      </w:r>
      <w:bookmarkStart w:id="4" w:name="_GoBack"/>
      <w:bookmarkEnd w:id="4"/>
      <w:r w:rsidRPr="005F1073">
        <w:rPr>
          <w:b/>
        </w:rPr>
        <w:t xml:space="preserve"> no</w:t>
      </w:r>
      <w:r>
        <w:rPr>
          <w:b/>
        </w:rPr>
        <w:t xml:space="preserve">: </w:t>
      </w:r>
      <w:r w:rsidRPr="005F1073">
        <w:rPr>
          <w:b/>
        </w:rPr>
        <w:t xml:space="preserve"> 00016</w:t>
      </w:r>
    </w:p>
    <w:p w14:paraId="3D0F9A0A" w14:textId="77777777" w:rsidR="00BC229C" w:rsidRDefault="00BC229C" w:rsidP="00415D93"/>
    <w:p w14:paraId="5F3ED3BA" w14:textId="77777777" w:rsidR="00AC4834" w:rsidRDefault="00AC4834"/>
    <w:sectPr w:rsidR="00AC48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y" w:date="2019-08-12T12:14:00Z" w:initials="TG">
    <w:p w14:paraId="6C8EF6E8" w14:textId="5496FA32" w:rsidR="00BC229C" w:rsidRDefault="00BC229C">
      <w:pPr>
        <w:pStyle w:val="CommentText"/>
      </w:pPr>
      <w:r>
        <w:rPr>
          <w:rStyle w:val="CommentReference"/>
        </w:rPr>
        <w:annotationRef/>
      </w:r>
      <w:r>
        <w:t>COMP: Insert the "Modern C++" icon next to this paragraph.</w:t>
      </w:r>
    </w:p>
  </w:comment>
  <w:comment w:id="1" w:author="Tony" w:date="2019-08-22T10:19:00Z" w:initials="TG">
    <w:p w14:paraId="51788190" w14:textId="77777777" w:rsidR="00F86D62" w:rsidRDefault="00F86D62">
      <w:pPr>
        <w:pStyle w:val="CommentText"/>
      </w:pPr>
      <w:r>
        <w:rPr>
          <w:rStyle w:val="CommentReference"/>
        </w:rPr>
        <w:annotationRef/>
      </w:r>
      <w:r>
        <w:t>Fill in the blank</w:t>
      </w:r>
    </w:p>
    <w:p w14:paraId="19DBA137" w14:textId="6A72DC18" w:rsidR="00F86D62" w:rsidRDefault="00F86D62">
      <w:pPr>
        <w:pStyle w:val="CommentText"/>
      </w:pPr>
      <w:r>
        <w:t>Answer: 1</w:t>
      </w:r>
    </w:p>
  </w:comment>
  <w:comment w:id="2" w:author="Tony" w:date="2019-08-22T10:20:00Z" w:initials="TG">
    <w:p w14:paraId="0E8F3A18" w14:textId="77777777" w:rsidR="00F86D62" w:rsidRDefault="00F86D62" w:rsidP="00F86D62">
      <w:pPr>
        <w:pStyle w:val="CommentText"/>
      </w:pPr>
      <w:r>
        <w:rPr>
          <w:rStyle w:val="CommentReference"/>
        </w:rPr>
        <w:annotationRef/>
      </w:r>
      <w:r>
        <w:rPr>
          <w:rStyle w:val="CommentReference"/>
        </w:rPr>
        <w:annotationRef/>
      </w:r>
      <w:r>
        <w:t>Fill in the blank</w:t>
      </w:r>
    </w:p>
    <w:p w14:paraId="40D5C865" w14:textId="3EBC42D2" w:rsidR="00F86D62" w:rsidRDefault="00F86D62">
      <w:pPr>
        <w:pStyle w:val="CommentText"/>
      </w:pPr>
      <w:r>
        <w:t>Answer: 99</w:t>
      </w:r>
    </w:p>
  </w:comment>
  <w:comment w:id="3" w:author="Tony" w:date="2019-08-22T10:20:00Z" w:initials="TG">
    <w:p w14:paraId="48F03112" w14:textId="77777777" w:rsidR="00F86D62" w:rsidRDefault="00F86D62">
      <w:pPr>
        <w:pStyle w:val="CommentText"/>
      </w:pPr>
      <w:r>
        <w:rPr>
          <w:rStyle w:val="CommentReference"/>
        </w:rPr>
        <w:annotationRef/>
      </w:r>
      <w:r>
        <w:t xml:space="preserve">Simple code </w:t>
      </w:r>
      <w:proofErr w:type="spellStart"/>
      <w:r>
        <w:t>bric</w:t>
      </w:r>
      <w:proofErr w:type="spellEnd"/>
      <w:r>
        <w:t>.</w:t>
      </w:r>
    </w:p>
    <w:p w14:paraId="09B1F56B" w14:textId="77777777" w:rsidR="00F86D62" w:rsidRDefault="00F86D62">
      <w:pPr>
        <w:pStyle w:val="CommentText"/>
      </w:pPr>
      <w:r>
        <w:t>Answer:</w:t>
      </w:r>
    </w:p>
    <w:p w14:paraId="575C58DD" w14:textId="48507078" w:rsidR="00F86D62" w:rsidRPr="00F86D62" w:rsidRDefault="00F86D62">
      <w:pPr>
        <w:pStyle w:val="CommentText"/>
        <w:rPr>
          <w:rFonts w:ascii="Courier New" w:hAnsi="Courier New" w:cs="Courier New"/>
        </w:rPr>
      </w:pPr>
      <w:proofErr w:type="spellStart"/>
      <w:r w:rsidRPr="00F86D62">
        <w:rPr>
          <w:rFonts w:ascii="Courier New" w:hAnsi="Courier New" w:cs="Courier New"/>
        </w:rPr>
        <w:t>randNumber</w:t>
      </w:r>
      <w:proofErr w:type="spellEnd"/>
      <w:r w:rsidRPr="00F86D62">
        <w:rPr>
          <w:rFonts w:ascii="Courier New" w:hAnsi="Courier New" w:cs="Courier New"/>
        </w:rPr>
        <w:t xml:space="preserve"> = </w:t>
      </w:r>
      <w:proofErr w:type="spellStart"/>
      <w:r w:rsidRPr="00F86D62">
        <w:rPr>
          <w:rFonts w:ascii="Courier New" w:hAnsi="Courier New" w:cs="Courier New"/>
        </w:rPr>
        <w:t>randInt</w:t>
      </w:r>
      <w:proofErr w:type="spellEnd"/>
      <w:r w:rsidRPr="00F86D62">
        <w:rPr>
          <w:rFonts w:ascii="Courier New" w:hAnsi="Courier New" w:cs="Courier New"/>
        </w:rPr>
        <w:t>(engine);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8EF6E8" w15:done="0"/>
  <w15:commentEx w15:paraId="19DBA137" w15:done="0"/>
  <w15:commentEx w15:paraId="40D5C865" w15:done="0"/>
  <w15:commentEx w15:paraId="575C58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8EF6E8" w16cid:durableId="20FBD69C"/>
  <w16cid:commentId w16cid:paraId="19DBA137" w16cid:durableId="2108EAB4"/>
  <w16cid:commentId w16cid:paraId="40D5C865" w16cid:durableId="2108EAEC"/>
  <w16cid:commentId w16cid:paraId="575C58DD" w16cid:durableId="2108E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AE6182"/>
    <w:multiLevelType w:val="hybridMultilevel"/>
    <w:tmpl w:val="F5C2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2670FCD"/>
    <w:multiLevelType w:val="hybridMultilevel"/>
    <w:tmpl w:val="CFC2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4"/>
  </w:num>
  <w:num w:numId="24">
    <w:abstractNumId w:val="20"/>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w15:presenceInfo w15:providerId="None" w15:userId="T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34"/>
    <w:rsid w:val="00062739"/>
    <w:rsid w:val="00083321"/>
    <w:rsid w:val="000B7A32"/>
    <w:rsid w:val="00263A82"/>
    <w:rsid w:val="002D5234"/>
    <w:rsid w:val="00324CBA"/>
    <w:rsid w:val="003668C3"/>
    <w:rsid w:val="003A5DBC"/>
    <w:rsid w:val="003C50D4"/>
    <w:rsid w:val="003D326A"/>
    <w:rsid w:val="003E05ED"/>
    <w:rsid w:val="00401D68"/>
    <w:rsid w:val="00415D93"/>
    <w:rsid w:val="00491724"/>
    <w:rsid w:val="004E5C79"/>
    <w:rsid w:val="00542FE4"/>
    <w:rsid w:val="005542C3"/>
    <w:rsid w:val="00563A9A"/>
    <w:rsid w:val="005F1073"/>
    <w:rsid w:val="00645252"/>
    <w:rsid w:val="006D3D74"/>
    <w:rsid w:val="007D3261"/>
    <w:rsid w:val="0083569A"/>
    <w:rsid w:val="008D5E83"/>
    <w:rsid w:val="00941E33"/>
    <w:rsid w:val="009431C2"/>
    <w:rsid w:val="00A9204E"/>
    <w:rsid w:val="00A95F47"/>
    <w:rsid w:val="00AC4834"/>
    <w:rsid w:val="00B327D4"/>
    <w:rsid w:val="00B36E7F"/>
    <w:rsid w:val="00B83B64"/>
    <w:rsid w:val="00BC229C"/>
    <w:rsid w:val="00BE797A"/>
    <w:rsid w:val="00CF775F"/>
    <w:rsid w:val="00F53C61"/>
    <w:rsid w:val="00F8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1961"/>
  <w15:chartTrackingRefBased/>
  <w15:docId w15:val="{B5D205A7-C5CE-46AF-AD8A-809DC1EE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62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495</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Sathiyamoorthi Haridass</cp:lastModifiedBy>
  <cp:revision>15</cp:revision>
  <dcterms:created xsi:type="dcterms:W3CDTF">2019-08-12T13:35:00Z</dcterms:created>
  <dcterms:modified xsi:type="dcterms:W3CDTF">2019-11-26T06:57:00Z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