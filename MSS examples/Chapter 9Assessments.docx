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96D4" w14:textId="22C7606F" w:rsidR="00A9204E" w:rsidRPr="00B005EE" w:rsidRDefault="00B005EE">
      <w:pPr>
        <w:rPr>
          <w:b/>
          <w:bCs/>
          <w:sz w:val="28"/>
          <w:szCs w:val="28"/>
        </w:rPr>
      </w:pPr>
      <w:r w:rsidRPr="00B005EE">
        <w:rPr>
          <w:b/>
          <w:bCs/>
          <w:sz w:val="28"/>
          <w:szCs w:val="28"/>
        </w:rPr>
        <w:t>Chapter 9 Inserts</w:t>
      </w:r>
    </w:p>
    <w:p w14:paraId="55CB4A1B" w14:textId="4896236F" w:rsidR="00B005EE" w:rsidRDefault="00B005EE"/>
    <w:p w14:paraId="42DA4320" w14:textId="12EEAE3E" w:rsidR="00B005EE" w:rsidRPr="00B005EE" w:rsidRDefault="00B005EE">
      <w:pPr>
        <w:rPr>
          <w:b/>
          <w:bCs/>
          <w:u w:val="single"/>
        </w:rPr>
      </w:pPr>
      <w:r w:rsidRPr="00B005EE">
        <w:rPr>
          <w:b/>
          <w:bCs/>
          <w:u w:val="single"/>
        </w:rPr>
        <w:t>Insert 535-A</w:t>
      </w:r>
    </w:p>
    <w:p w14:paraId="699F2BE8" w14:textId="1A6443A4" w:rsidR="00B005EE" w:rsidRDefault="00B005EE"/>
    <w:p w14:paraId="1383B4AF" w14:textId="1D5EE6D9" w:rsidR="00B005EE" w:rsidRPr="00B005EE" w:rsidRDefault="00B005EE">
      <w:pPr>
        <w:rPr>
          <w:sz w:val="20"/>
          <w:szCs w:val="20"/>
        </w:rPr>
      </w:pPr>
      <w:r w:rsidRPr="00B005EE">
        <w:rPr>
          <w:rFonts w:ascii="Courier New" w:hAnsi="Courier New" w:cs="Courier New"/>
          <w:color w:val="787878"/>
        </w:rPr>
        <w:t xml:space="preserve"> </w:t>
      </w:r>
      <w:r w:rsidRPr="00B005EE">
        <w:rPr>
          <w:rFonts w:ascii="Courier New" w:hAnsi="Courier New" w:cs="Courier New"/>
          <w:color w:val="787878"/>
        </w:rPr>
        <w:t xml:space="preserve">1 </w:t>
      </w:r>
      <w:r w:rsidRPr="00B005EE">
        <w:rPr>
          <w:rFonts w:ascii="Courier New" w:hAnsi="Courier New" w:cs="Courier New"/>
          <w:color w:val="000000"/>
        </w:rPr>
        <w:t>// This program demonstrates a function that returns a pointer.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 2 </w:t>
      </w:r>
      <w:r w:rsidRPr="00B005EE">
        <w:rPr>
          <w:rFonts w:ascii="Courier New" w:hAnsi="Courier New" w:cs="Courier New"/>
          <w:color w:val="000000"/>
        </w:rPr>
        <w:t>#include &lt;iostream&gt;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 3 </w:t>
      </w:r>
      <w:r w:rsidRPr="00B005EE">
        <w:rPr>
          <w:rFonts w:ascii="Courier New" w:hAnsi="Courier New" w:cs="Courier New"/>
          <w:color w:val="000000"/>
        </w:rPr>
        <w:t>#include &lt;random&gt;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 4 </w:t>
      </w:r>
      <w:r w:rsidRPr="00B005EE">
        <w:rPr>
          <w:rFonts w:ascii="Courier New" w:hAnsi="Courier New" w:cs="Courier New"/>
          <w:color w:val="000000"/>
        </w:rPr>
        <w:t>using namespace std;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 5 </w:t>
      </w:r>
      <w:r w:rsidRPr="00B005EE">
        <w:rPr>
          <w:rFonts w:ascii="Courier New" w:hAnsi="Courier New" w:cs="Courier New"/>
          <w:color w:val="787878"/>
        </w:rPr>
        <w:br/>
        <w:t xml:space="preserve"> 6 </w:t>
      </w:r>
      <w:r w:rsidRPr="00B005EE">
        <w:rPr>
          <w:rFonts w:ascii="Courier New" w:hAnsi="Courier New" w:cs="Courier New"/>
          <w:color w:val="000000"/>
        </w:rPr>
        <w:t>// Function prototype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 7 </w:t>
      </w:r>
      <w:r w:rsidRPr="00B005EE">
        <w:rPr>
          <w:rFonts w:ascii="Courier New" w:hAnsi="Courier New" w:cs="Courier New"/>
          <w:color w:val="000000"/>
        </w:rPr>
        <w:t>int *</w:t>
      </w:r>
      <w:proofErr w:type="spellStart"/>
      <w:r w:rsidRPr="00B005EE">
        <w:rPr>
          <w:rFonts w:ascii="Courier New" w:hAnsi="Courier New" w:cs="Courier New"/>
          <w:color w:val="000000"/>
        </w:rPr>
        <w:t>getRandomNumbers</w:t>
      </w:r>
      <w:proofErr w:type="spellEnd"/>
      <w:r w:rsidRPr="00B005EE">
        <w:rPr>
          <w:rFonts w:ascii="Courier New" w:hAnsi="Courier New" w:cs="Courier New"/>
          <w:color w:val="000000"/>
        </w:rPr>
        <w:t>(int);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 8 </w:t>
      </w:r>
      <w:r w:rsidRPr="00B005EE">
        <w:rPr>
          <w:rFonts w:ascii="Courier New" w:hAnsi="Courier New" w:cs="Courier New"/>
          <w:color w:val="787878"/>
        </w:rPr>
        <w:br/>
        <w:t xml:space="preserve"> 9 </w:t>
      </w:r>
      <w:r w:rsidRPr="00B005EE">
        <w:rPr>
          <w:rFonts w:ascii="Courier New" w:hAnsi="Courier New" w:cs="Courier New"/>
          <w:color w:val="000000"/>
        </w:rPr>
        <w:t>int main()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10 </w:t>
      </w:r>
      <w:r w:rsidRPr="00B005EE">
        <w:rPr>
          <w:rFonts w:ascii="Courier New" w:hAnsi="Courier New" w:cs="Courier New"/>
          <w:color w:val="000000"/>
        </w:rPr>
        <w:t>{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11 </w:t>
      </w:r>
      <w:r w:rsidRPr="00B005EE">
        <w:rPr>
          <w:rFonts w:ascii="Courier New" w:hAnsi="Courier New" w:cs="Courier New"/>
          <w:color w:val="000000"/>
        </w:rPr>
        <w:t xml:space="preserve">   int* numbers;  // To point to the numbers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12 </w:t>
      </w:r>
      <w:r w:rsidRPr="00B005EE">
        <w:rPr>
          <w:rFonts w:ascii="Courier New" w:hAnsi="Courier New" w:cs="Courier New"/>
          <w:color w:val="787878"/>
        </w:rPr>
        <w:br/>
        <w:t xml:space="preserve">13 </w:t>
      </w:r>
      <w:r w:rsidRPr="00B005EE">
        <w:rPr>
          <w:rFonts w:ascii="Courier New" w:hAnsi="Courier New" w:cs="Courier New"/>
          <w:color w:val="000000"/>
        </w:rPr>
        <w:t xml:space="preserve">   // Get an array of five random numbers.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14 </w:t>
      </w:r>
      <w:r w:rsidRPr="00B005EE">
        <w:rPr>
          <w:rFonts w:ascii="Courier New" w:hAnsi="Courier New" w:cs="Courier New"/>
          <w:color w:val="000000"/>
        </w:rPr>
        <w:t xml:space="preserve">   numbers = </w:t>
      </w:r>
      <w:proofErr w:type="spellStart"/>
      <w:r w:rsidRPr="00B005EE">
        <w:rPr>
          <w:rFonts w:ascii="Courier New" w:hAnsi="Courier New" w:cs="Courier New"/>
          <w:color w:val="000000"/>
        </w:rPr>
        <w:t>getRandomNumbers</w:t>
      </w:r>
      <w:proofErr w:type="spellEnd"/>
      <w:r w:rsidRPr="00B005EE">
        <w:rPr>
          <w:rFonts w:ascii="Courier New" w:hAnsi="Courier New" w:cs="Courier New"/>
          <w:color w:val="000000"/>
        </w:rPr>
        <w:t>(5);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15 </w:t>
      </w:r>
      <w:r w:rsidRPr="00B005EE">
        <w:rPr>
          <w:rFonts w:ascii="Courier New" w:hAnsi="Courier New" w:cs="Courier New"/>
          <w:color w:val="787878"/>
        </w:rPr>
        <w:br/>
        <w:t xml:space="preserve">16 </w:t>
      </w:r>
      <w:r w:rsidRPr="00B005EE">
        <w:rPr>
          <w:rFonts w:ascii="Courier New" w:hAnsi="Courier New" w:cs="Courier New"/>
          <w:color w:val="000000"/>
        </w:rPr>
        <w:t xml:space="preserve">   // Display the numbers.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17 </w:t>
      </w:r>
      <w:r w:rsidRPr="00B005EE">
        <w:rPr>
          <w:rFonts w:ascii="Courier New" w:hAnsi="Courier New" w:cs="Courier New"/>
          <w:color w:val="000000"/>
        </w:rPr>
        <w:t xml:space="preserve">   for (int count = 0; count &lt; 5; count++)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18 </w:t>
      </w:r>
      <w:r w:rsidRPr="00B005EE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B005EE">
        <w:rPr>
          <w:rFonts w:ascii="Courier New" w:hAnsi="Courier New" w:cs="Courier New"/>
          <w:color w:val="000000"/>
        </w:rPr>
        <w:t>cout</w:t>
      </w:r>
      <w:proofErr w:type="spellEnd"/>
      <w:r w:rsidRPr="00B005EE">
        <w:rPr>
          <w:rFonts w:ascii="Courier New" w:hAnsi="Courier New" w:cs="Courier New"/>
          <w:color w:val="000000"/>
        </w:rPr>
        <w:t xml:space="preserve"> &lt;&lt; numbers[count] &lt;&lt; </w:t>
      </w:r>
      <w:proofErr w:type="spellStart"/>
      <w:r w:rsidRPr="00B005EE">
        <w:rPr>
          <w:rFonts w:ascii="Courier New" w:hAnsi="Courier New" w:cs="Courier New"/>
          <w:color w:val="000000"/>
        </w:rPr>
        <w:t>endl</w:t>
      </w:r>
      <w:proofErr w:type="spellEnd"/>
      <w:r w:rsidRPr="00B005EE">
        <w:rPr>
          <w:rFonts w:ascii="Courier New" w:hAnsi="Courier New" w:cs="Courier New"/>
          <w:color w:val="000000"/>
        </w:rPr>
        <w:t>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19 </w:t>
      </w:r>
      <w:r w:rsidRPr="00B005EE">
        <w:rPr>
          <w:rFonts w:ascii="Courier New" w:hAnsi="Courier New" w:cs="Courier New"/>
          <w:color w:val="787878"/>
        </w:rPr>
        <w:br/>
        <w:t xml:space="preserve">20 </w:t>
      </w:r>
      <w:r w:rsidRPr="00B005EE">
        <w:rPr>
          <w:rFonts w:ascii="Courier New" w:hAnsi="Courier New" w:cs="Courier New"/>
          <w:color w:val="000000"/>
        </w:rPr>
        <w:t xml:space="preserve">   // Free the memory.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21 </w:t>
      </w:r>
      <w:r w:rsidRPr="00B005EE">
        <w:rPr>
          <w:rFonts w:ascii="Courier New" w:hAnsi="Courier New" w:cs="Courier New"/>
          <w:color w:val="000000"/>
        </w:rPr>
        <w:t xml:space="preserve">   delete[] numbers;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22 </w:t>
      </w:r>
      <w:r w:rsidRPr="00B005EE">
        <w:rPr>
          <w:rFonts w:ascii="Courier New" w:hAnsi="Courier New" w:cs="Courier New"/>
          <w:color w:val="000000"/>
        </w:rPr>
        <w:t xml:space="preserve">   numbers = </w:t>
      </w:r>
      <w:proofErr w:type="spellStart"/>
      <w:r w:rsidRPr="00B005EE">
        <w:rPr>
          <w:rFonts w:ascii="Courier New" w:hAnsi="Courier New" w:cs="Courier New"/>
          <w:color w:val="000000"/>
        </w:rPr>
        <w:t>nullptr</w:t>
      </w:r>
      <w:proofErr w:type="spellEnd"/>
      <w:r w:rsidRPr="00B005EE">
        <w:rPr>
          <w:rFonts w:ascii="Courier New" w:hAnsi="Courier New" w:cs="Courier New"/>
          <w:color w:val="000000"/>
        </w:rPr>
        <w:t>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23 </w:t>
      </w:r>
      <w:r w:rsidRPr="00B005EE">
        <w:rPr>
          <w:rFonts w:ascii="Courier New" w:hAnsi="Courier New" w:cs="Courier New"/>
          <w:color w:val="000000"/>
        </w:rPr>
        <w:t xml:space="preserve">   return 0;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24 </w:t>
      </w:r>
      <w:r w:rsidRPr="00B005EE">
        <w:rPr>
          <w:rFonts w:ascii="Courier New" w:hAnsi="Courier New" w:cs="Courier New"/>
          <w:color w:val="000000"/>
        </w:rPr>
        <w:t>}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25 </w:t>
      </w:r>
      <w:r w:rsidRPr="00B005EE">
        <w:rPr>
          <w:rFonts w:ascii="Courier New" w:hAnsi="Courier New" w:cs="Courier New"/>
          <w:color w:val="787878"/>
        </w:rPr>
        <w:br/>
        <w:t xml:space="preserve">26 </w:t>
      </w:r>
      <w:r w:rsidRPr="00B005EE">
        <w:rPr>
          <w:rFonts w:ascii="Courier New" w:hAnsi="Courier New" w:cs="Courier New"/>
          <w:color w:val="000000"/>
        </w:rPr>
        <w:t>//********************************************************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27 </w:t>
      </w:r>
      <w:r w:rsidRPr="00B005EE">
        <w:rPr>
          <w:rFonts w:ascii="Courier New" w:hAnsi="Courier New" w:cs="Courier New"/>
          <w:color w:val="000000"/>
        </w:rPr>
        <w:t xml:space="preserve">// The </w:t>
      </w:r>
      <w:proofErr w:type="spellStart"/>
      <w:r w:rsidRPr="00B005EE">
        <w:rPr>
          <w:rFonts w:ascii="Courier New" w:hAnsi="Courier New" w:cs="Courier New"/>
          <w:color w:val="000000"/>
        </w:rPr>
        <w:t>getRandomNumbers</w:t>
      </w:r>
      <w:proofErr w:type="spellEnd"/>
      <w:r w:rsidRPr="00B005EE">
        <w:rPr>
          <w:rFonts w:ascii="Courier New" w:hAnsi="Courier New" w:cs="Courier New"/>
          <w:color w:val="000000"/>
        </w:rPr>
        <w:t xml:space="preserve"> function returns a pointer to an *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28 </w:t>
      </w:r>
      <w:r w:rsidRPr="00B005EE">
        <w:rPr>
          <w:rFonts w:ascii="Courier New" w:hAnsi="Courier New" w:cs="Courier New"/>
          <w:color w:val="000000"/>
        </w:rPr>
        <w:t>// array of random integers. The num parameter is the    *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29 </w:t>
      </w:r>
      <w:r w:rsidRPr="00B005EE">
        <w:rPr>
          <w:rFonts w:ascii="Courier New" w:hAnsi="Courier New" w:cs="Courier New"/>
          <w:color w:val="000000"/>
        </w:rPr>
        <w:t>// number of numbers requested.                          *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30 </w:t>
      </w:r>
      <w:r w:rsidRPr="00B005EE">
        <w:rPr>
          <w:rFonts w:ascii="Courier New" w:hAnsi="Courier New" w:cs="Courier New"/>
          <w:color w:val="000000"/>
        </w:rPr>
        <w:t>//********************************************************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31 </w:t>
      </w:r>
      <w:r w:rsidRPr="00B005EE">
        <w:rPr>
          <w:rFonts w:ascii="Courier New" w:hAnsi="Courier New" w:cs="Courier New"/>
          <w:color w:val="787878"/>
        </w:rPr>
        <w:br/>
        <w:t xml:space="preserve">32 </w:t>
      </w:r>
      <w:r w:rsidRPr="00B005EE">
        <w:rPr>
          <w:rFonts w:ascii="Courier New" w:hAnsi="Courier New" w:cs="Courier New"/>
          <w:color w:val="000000"/>
        </w:rPr>
        <w:t>int *</w:t>
      </w:r>
      <w:proofErr w:type="spellStart"/>
      <w:r w:rsidRPr="00B005EE">
        <w:rPr>
          <w:rFonts w:ascii="Courier New" w:hAnsi="Courier New" w:cs="Courier New"/>
          <w:color w:val="000000"/>
        </w:rPr>
        <w:t>getRandomNumbers</w:t>
      </w:r>
      <w:proofErr w:type="spellEnd"/>
      <w:r w:rsidRPr="00B005EE">
        <w:rPr>
          <w:rFonts w:ascii="Courier New" w:hAnsi="Courier New" w:cs="Courier New"/>
          <w:color w:val="000000"/>
        </w:rPr>
        <w:t>(int num)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33 </w:t>
      </w:r>
      <w:r w:rsidRPr="00B005EE">
        <w:rPr>
          <w:rFonts w:ascii="Courier New" w:hAnsi="Courier New" w:cs="Courier New"/>
          <w:color w:val="000000"/>
        </w:rPr>
        <w:t>{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34 </w:t>
      </w:r>
      <w:r w:rsidRPr="00B005EE">
        <w:rPr>
          <w:rFonts w:ascii="Courier New" w:hAnsi="Courier New" w:cs="Courier New"/>
          <w:color w:val="000000"/>
        </w:rPr>
        <w:t xml:space="preserve">   const int MIN = 0;     // Minimum random number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35 </w:t>
      </w:r>
      <w:r w:rsidRPr="00B005EE">
        <w:rPr>
          <w:rFonts w:ascii="Courier New" w:hAnsi="Courier New" w:cs="Courier New"/>
          <w:color w:val="000000"/>
        </w:rPr>
        <w:t xml:space="preserve">   const int MAX = 100;   // Maximum random number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36 </w:t>
      </w:r>
      <w:r w:rsidRPr="00B005EE">
        <w:rPr>
          <w:rFonts w:ascii="Courier New" w:hAnsi="Courier New" w:cs="Courier New"/>
          <w:color w:val="000000"/>
        </w:rPr>
        <w:t xml:space="preserve">   int* </w:t>
      </w:r>
      <w:proofErr w:type="spellStart"/>
      <w:r w:rsidRPr="00B005EE">
        <w:rPr>
          <w:rFonts w:ascii="Courier New" w:hAnsi="Courier New" w:cs="Courier New"/>
          <w:color w:val="000000"/>
        </w:rPr>
        <w:t>arr</w:t>
      </w:r>
      <w:proofErr w:type="spellEnd"/>
      <w:r w:rsidRPr="00B005EE">
        <w:rPr>
          <w:rFonts w:ascii="Courier New" w:hAnsi="Courier New" w:cs="Courier New"/>
          <w:color w:val="000000"/>
        </w:rPr>
        <w:t xml:space="preserve"> = </w:t>
      </w:r>
      <w:proofErr w:type="spellStart"/>
      <w:r w:rsidRPr="00B005EE">
        <w:rPr>
          <w:rFonts w:ascii="Courier New" w:hAnsi="Courier New" w:cs="Courier New"/>
          <w:color w:val="000000"/>
        </w:rPr>
        <w:t>nullptr</w:t>
      </w:r>
      <w:proofErr w:type="spellEnd"/>
      <w:r w:rsidRPr="00B005EE">
        <w:rPr>
          <w:rFonts w:ascii="Courier New" w:hAnsi="Courier New" w:cs="Courier New"/>
          <w:color w:val="000000"/>
        </w:rPr>
        <w:t>;     // Array to hold the numbers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37 </w:t>
      </w:r>
      <w:r w:rsidRPr="00B005EE">
        <w:rPr>
          <w:rFonts w:ascii="Courier New" w:hAnsi="Courier New" w:cs="Courier New"/>
          <w:color w:val="000000"/>
        </w:rPr>
        <w:t xml:space="preserve">   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38 </w:t>
      </w:r>
      <w:r w:rsidRPr="00B005EE">
        <w:rPr>
          <w:rFonts w:ascii="Courier New" w:hAnsi="Courier New" w:cs="Courier New"/>
          <w:color w:val="000000"/>
        </w:rPr>
        <w:t xml:space="preserve">   // Random number engine and distribution object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39 </w:t>
      </w:r>
      <w:r w:rsidRPr="00B005EE">
        <w:rPr>
          <w:rFonts w:ascii="Courier New" w:hAnsi="Courier New" w:cs="Courier New"/>
          <w:color w:val="000000"/>
        </w:rPr>
        <w:t xml:space="preserve">   </w:t>
      </w:r>
      <w:proofErr w:type="spellStart"/>
      <w:r w:rsidRPr="00B005EE">
        <w:rPr>
          <w:rFonts w:ascii="Courier New" w:hAnsi="Courier New" w:cs="Courier New"/>
          <w:color w:val="000000"/>
        </w:rPr>
        <w:t>random_device</w:t>
      </w:r>
      <w:proofErr w:type="spellEnd"/>
      <w:r w:rsidRPr="00B005EE">
        <w:rPr>
          <w:rFonts w:ascii="Courier New" w:hAnsi="Courier New" w:cs="Courier New"/>
          <w:color w:val="000000"/>
        </w:rPr>
        <w:t xml:space="preserve"> engine;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40 </w:t>
      </w:r>
      <w:r w:rsidRPr="00B005EE">
        <w:rPr>
          <w:rFonts w:ascii="Courier New" w:hAnsi="Courier New" w:cs="Courier New"/>
          <w:color w:val="000000"/>
        </w:rPr>
        <w:t xml:space="preserve">   </w:t>
      </w:r>
      <w:proofErr w:type="spellStart"/>
      <w:r w:rsidRPr="00B005EE">
        <w:rPr>
          <w:rFonts w:ascii="Courier New" w:hAnsi="Courier New" w:cs="Courier New"/>
          <w:color w:val="000000"/>
        </w:rPr>
        <w:t>uniform_int_distribution</w:t>
      </w:r>
      <w:proofErr w:type="spellEnd"/>
      <w:r w:rsidRPr="00B005EE">
        <w:rPr>
          <w:rFonts w:ascii="Courier New" w:hAnsi="Courier New" w:cs="Courier New"/>
          <w:color w:val="000000"/>
        </w:rPr>
        <w:t xml:space="preserve">&lt;int&gt; </w:t>
      </w:r>
      <w:proofErr w:type="spellStart"/>
      <w:r w:rsidRPr="00B005EE">
        <w:rPr>
          <w:rFonts w:ascii="Courier New" w:hAnsi="Courier New" w:cs="Courier New"/>
          <w:color w:val="000000"/>
        </w:rPr>
        <w:t>randInt</w:t>
      </w:r>
      <w:proofErr w:type="spellEnd"/>
      <w:r w:rsidRPr="00B005EE">
        <w:rPr>
          <w:rFonts w:ascii="Courier New" w:hAnsi="Courier New" w:cs="Courier New"/>
          <w:color w:val="000000"/>
        </w:rPr>
        <w:t>(MIN, MAX);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41 </w:t>
      </w:r>
      <w:r w:rsidRPr="00B005EE">
        <w:rPr>
          <w:rFonts w:ascii="Courier New" w:hAnsi="Courier New" w:cs="Courier New"/>
          <w:color w:val="787878"/>
        </w:rPr>
        <w:br/>
        <w:t xml:space="preserve">42 </w:t>
      </w:r>
      <w:r w:rsidRPr="00B005EE">
        <w:rPr>
          <w:rFonts w:ascii="Courier New" w:hAnsi="Courier New" w:cs="Courier New"/>
          <w:color w:val="000000"/>
        </w:rPr>
        <w:t xml:space="preserve">   // Return null if num is zero or negative.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43 </w:t>
      </w:r>
      <w:r w:rsidRPr="00B005EE">
        <w:rPr>
          <w:rFonts w:ascii="Courier New" w:hAnsi="Courier New" w:cs="Courier New"/>
          <w:color w:val="000000"/>
        </w:rPr>
        <w:t xml:space="preserve">   if (num &lt;= 0)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44 </w:t>
      </w:r>
      <w:r w:rsidRPr="00B005EE">
        <w:rPr>
          <w:rFonts w:ascii="Courier New" w:hAnsi="Courier New" w:cs="Courier New"/>
          <w:color w:val="000000"/>
        </w:rPr>
        <w:t xml:space="preserve">      return </w:t>
      </w:r>
      <w:proofErr w:type="spellStart"/>
      <w:r w:rsidRPr="00B005EE">
        <w:rPr>
          <w:rFonts w:ascii="Courier New" w:hAnsi="Courier New" w:cs="Courier New"/>
          <w:color w:val="000000"/>
        </w:rPr>
        <w:t>nullptr</w:t>
      </w:r>
      <w:proofErr w:type="spellEnd"/>
      <w:r w:rsidRPr="00B005EE">
        <w:rPr>
          <w:rFonts w:ascii="Courier New" w:hAnsi="Courier New" w:cs="Courier New"/>
          <w:color w:val="000000"/>
        </w:rPr>
        <w:t>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45 </w:t>
      </w:r>
      <w:r w:rsidRPr="00B005EE">
        <w:rPr>
          <w:rFonts w:ascii="Courier New" w:hAnsi="Courier New" w:cs="Courier New"/>
          <w:color w:val="787878"/>
        </w:rPr>
        <w:br/>
        <w:t xml:space="preserve">46 </w:t>
      </w:r>
      <w:r w:rsidRPr="00B005EE">
        <w:rPr>
          <w:rFonts w:ascii="Courier New" w:hAnsi="Courier New" w:cs="Courier New"/>
          <w:color w:val="000000"/>
        </w:rPr>
        <w:t xml:space="preserve">   // Dynamically allocate the array.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47 </w:t>
      </w:r>
      <w:r w:rsidRPr="00B005EE">
        <w:rPr>
          <w:rFonts w:ascii="Courier New" w:hAnsi="Courier New" w:cs="Courier New"/>
          <w:color w:val="000000"/>
        </w:rPr>
        <w:t xml:space="preserve">   </w:t>
      </w:r>
      <w:proofErr w:type="spellStart"/>
      <w:r w:rsidRPr="00B005EE">
        <w:rPr>
          <w:rFonts w:ascii="Courier New" w:hAnsi="Courier New" w:cs="Courier New"/>
          <w:color w:val="000000"/>
        </w:rPr>
        <w:t>arr</w:t>
      </w:r>
      <w:proofErr w:type="spellEnd"/>
      <w:r w:rsidRPr="00B005EE">
        <w:rPr>
          <w:rFonts w:ascii="Courier New" w:hAnsi="Courier New" w:cs="Courier New"/>
          <w:color w:val="000000"/>
        </w:rPr>
        <w:t xml:space="preserve"> = new int[num];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lastRenderedPageBreak/>
        <w:t xml:space="preserve">48 </w:t>
      </w:r>
      <w:r w:rsidRPr="00B005EE">
        <w:rPr>
          <w:rFonts w:ascii="Courier New" w:hAnsi="Courier New" w:cs="Courier New"/>
          <w:color w:val="787878"/>
        </w:rPr>
        <w:br/>
        <w:t xml:space="preserve">49 </w:t>
      </w:r>
      <w:r w:rsidRPr="00B005EE">
        <w:rPr>
          <w:rFonts w:ascii="Courier New" w:hAnsi="Courier New" w:cs="Courier New"/>
          <w:color w:val="000000"/>
        </w:rPr>
        <w:t xml:space="preserve">   // Populate the array with random numbers.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50 </w:t>
      </w:r>
      <w:r w:rsidRPr="00B005EE">
        <w:rPr>
          <w:rFonts w:ascii="Courier New" w:hAnsi="Courier New" w:cs="Courier New"/>
          <w:color w:val="000000"/>
        </w:rPr>
        <w:t xml:space="preserve">   for (int count = 0; count &lt; num; count++)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51 </w:t>
      </w:r>
      <w:r w:rsidRPr="00B005EE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B005EE">
        <w:rPr>
          <w:rFonts w:ascii="Courier New" w:hAnsi="Courier New" w:cs="Courier New"/>
          <w:color w:val="000000"/>
        </w:rPr>
        <w:t>arr</w:t>
      </w:r>
      <w:proofErr w:type="spellEnd"/>
      <w:r w:rsidRPr="00B005EE">
        <w:rPr>
          <w:rFonts w:ascii="Courier New" w:hAnsi="Courier New" w:cs="Courier New"/>
          <w:color w:val="000000"/>
        </w:rPr>
        <w:t xml:space="preserve">[count] = </w:t>
      </w:r>
      <w:proofErr w:type="spellStart"/>
      <w:r w:rsidRPr="00B005EE">
        <w:rPr>
          <w:rFonts w:ascii="Courier New" w:hAnsi="Courier New" w:cs="Courier New"/>
          <w:color w:val="000000"/>
        </w:rPr>
        <w:t>randInt</w:t>
      </w:r>
      <w:proofErr w:type="spellEnd"/>
      <w:r w:rsidRPr="00B005EE">
        <w:rPr>
          <w:rFonts w:ascii="Courier New" w:hAnsi="Courier New" w:cs="Courier New"/>
          <w:color w:val="000000"/>
        </w:rPr>
        <w:t>(engine);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52 </w:t>
      </w:r>
      <w:r w:rsidRPr="00B005EE">
        <w:rPr>
          <w:rFonts w:ascii="Courier New" w:hAnsi="Courier New" w:cs="Courier New"/>
          <w:color w:val="787878"/>
        </w:rPr>
        <w:br/>
        <w:t xml:space="preserve">53 </w:t>
      </w:r>
      <w:r w:rsidRPr="00B005EE">
        <w:rPr>
          <w:rFonts w:ascii="Courier New" w:hAnsi="Courier New" w:cs="Courier New"/>
          <w:color w:val="000000"/>
        </w:rPr>
        <w:t xml:space="preserve">   // Return a pointer to the array.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54 </w:t>
      </w:r>
      <w:r w:rsidRPr="00B005EE">
        <w:rPr>
          <w:rFonts w:ascii="Courier New" w:hAnsi="Courier New" w:cs="Courier New"/>
          <w:color w:val="000000"/>
        </w:rPr>
        <w:t xml:space="preserve">   return </w:t>
      </w:r>
      <w:proofErr w:type="spellStart"/>
      <w:r w:rsidRPr="00B005EE">
        <w:rPr>
          <w:rFonts w:ascii="Courier New" w:hAnsi="Courier New" w:cs="Courier New"/>
          <w:color w:val="000000"/>
        </w:rPr>
        <w:t>arr</w:t>
      </w:r>
      <w:proofErr w:type="spellEnd"/>
      <w:r w:rsidRPr="00B005EE">
        <w:rPr>
          <w:rFonts w:ascii="Courier New" w:hAnsi="Courier New" w:cs="Courier New"/>
          <w:color w:val="000000"/>
        </w:rPr>
        <w:t>;</w:t>
      </w:r>
      <w:r w:rsidRPr="00B005EE">
        <w:rPr>
          <w:rFonts w:ascii="Courier New" w:hAnsi="Courier New" w:cs="Courier New"/>
          <w:color w:val="000000"/>
        </w:rPr>
        <w:br/>
      </w:r>
      <w:r w:rsidRPr="00B005EE">
        <w:rPr>
          <w:rFonts w:ascii="Courier New" w:hAnsi="Courier New" w:cs="Courier New"/>
          <w:color w:val="787878"/>
        </w:rPr>
        <w:t xml:space="preserve">55 </w:t>
      </w:r>
      <w:r w:rsidRPr="00B005EE">
        <w:rPr>
          <w:rFonts w:ascii="Courier New" w:hAnsi="Courier New" w:cs="Courier New"/>
          <w:color w:val="000000"/>
        </w:rPr>
        <w:t>}</w:t>
      </w:r>
    </w:p>
    <w:p w14:paraId="1A973C34" w14:textId="0D6AEB10" w:rsidR="00B005EE" w:rsidRPr="00B005EE" w:rsidRDefault="00B005EE">
      <w:pPr>
        <w:rPr>
          <w:b/>
          <w:bCs/>
        </w:rPr>
      </w:pPr>
      <w:r w:rsidRPr="00B005EE">
        <w:rPr>
          <w:b/>
          <w:bCs/>
        </w:rPr>
        <w:t>Program Output</w:t>
      </w:r>
    </w:p>
    <w:p w14:paraId="4C9522D9" w14:textId="77777777" w:rsidR="00B005EE" w:rsidRPr="00B005EE" w:rsidRDefault="00B005EE" w:rsidP="00B005EE">
      <w:pPr>
        <w:rPr>
          <w:rFonts w:ascii="Courier New" w:hAnsi="Courier New" w:cs="Courier New"/>
        </w:rPr>
      </w:pPr>
      <w:r w:rsidRPr="00B005EE">
        <w:rPr>
          <w:rFonts w:ascii="Courier New" w:hAnsi="Courier New" w:cs="Courier New"/>
        </w:rPr>
        <w:t>51</w:t>
      </w:r>
    </w:p>
    <w:p w14:paraId="1066B5E7" w14:textId="77777777" w:rsidR="00B005EE" w:rsidRPr="00B005EE" w:rsidRDefault="00B005EE" w:rsidP="00B005EE">
      <w:pPr>
        <w:rPr>
          <w:rFonts w:ascii="Courier New" w:hAnsi="Courier New" w:cs="Courier New"/>
        </w:rPr>
      </w:pPr>
      <w:r w:rsidRPr="00B005EE">
        <w:rPr>
          <w:rFonts w:ascii="Courier New" w:hAnsi="Courier New" w:cs="Courier New"/>
        </w:rPr>
        <w:t>11</w:t>
      </w:r>
    </w:p>
    <w:p w14:paraId="4F5D14F1" w14:textId="77777777" w:rsidR="00B005EE" w:rsidRPr="00B005EE" w:rsidRDefault="00B005EE" w:rsidP="00B005EE">
      <w:pPr>
        <w:rPr>
          <w:rFonts w:ascii="Courier New" w:hAnsi="Courier New" w:cs="Courier New"/>
        </w:rPr>
      </w:pPr>
      <w:r w:rsidRPr="00B005EE">
        <w:rPr>
          <w:rFonts w:ascii="Courier New" w:hAnsi="Courier New" w:cs="Courier New"/>
        </w:rPr>
        <w:t>85</w:t>
      </w:r>
    </w:p>
    <w:p w14:paraId="40F939F7" w14:textId="77777777" w:rsidR="00B005EE" w:rsidRPr="00B005EE" w:rsidRDefault="00B005EE" w:rsidP="00B005EE">
      <w:pPr>
        <w:rPr>
          <w:rFonts w:ascii="Courier New" w:hAnsi="Courier New" w:cs="Courier New"/>
        </w:rPr>
      </w:pPr>
      <w:r w:rsidRPr="00B005EE">
        <w:rPr>
          <w:rFonts w:ascii="Courier New" w:hAnsi="Courier New" w:cs="Courier New"/>
        </w:rPr>
        <w:t>16</w:t>
      </w:r>
    </w:p>
    <w:p w14:paraId="59C889F8" w14:textId="34319F75" w:rsidR="00B005EE" w:rsidRPr="00B005EE" w:rsidRDefault="00B005EE" w:rsidP="00B005EE">
      <w:pPr>
        <w:rPr>
          <w:rFonts w:ascii="Courier New" w:hAnsi="Courier New" w:cs="Courier New"/>
        </w:rPr>
      </w:pPr>
      <w:r w:rsidRPr="00B005EE">
        <w:rPr>
          <w:rFonts w:ascii="Courier New" w:hAnsi="Courier New" w:cs="Courier New"/>
        </w:rPr>
        <w:t>33</w:t>
      </w:r>
    </w:p>
    <w:p w14:paraId="4A44B30F" w14:textId="7A8183CC" w:rsidR="00B005EE" w:rsidRDefault="00B005EE"/>
    <w:p w14:paraId="55AA3154" w14:textId="7D33460B" w:rsidR="00B005EE" w:rsidRDefault="00B005EE"/>
    <w:p w14:paraId="33130EBB" w14:textId="77777777" w:rsidR="00B005EE" w:rsidRDefault="00B005EE">
      <w:bookmarkStart w:id="0" w:name="_GoBack"/>
      <w:bookmarkEnd w:id="0"/>
    </w:p>
    <w:sectPr w:rsidR="00B0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EE"/>
    <w:rsid w:val="00645252"/>
    <w:rsid w:val="006D3D74"/>
    <w:rsid w:val="0083569A"/>
    <w:rsid w:val="00A9204E"/>
    <w:rsid w:val="00B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9943"/>
  <w15:chartTrackingRefBased/>
  <w15:docId w15:val="{D6270234-FD79-43A9-AD57-3C19066F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977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2019-08-12T20:55:00Z</dcterms:created>
  <dcterms:modified xsi:type="dcterms:W3CDTF">2019-08-13T13:12:00Z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