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A093" w14:textId="25C57956" w:rsidR="00A9204E" w:rsidRPr="00E93C3E" w:rsidRDefault="00E93C3E">
      <w:pPr>
        <w:rPr>
          <w:b/>
          <w:bCs/>
        </w:rPr>
      </w:pPr>
      <w:r w:rsidRPr="00E93C3E">
        <w:rPr>
          <w:b/>
          <w:bCs/>
          <w:sz w:val="28"/>
          <w:szCs w:val="28"/>
        </w:rPr>
        <w:t>Chapter 6 Inserts</w:t>
      </w:r>
    </w:p>
    <w:p w14:paraId="23CCA2A6" w14:textId="7C887BF0" w:rsidR="00E93C3E" w:rsidRDefault="00E93C3E"/>
    <w:p w14:paraId="1B07AAE3" w14:textId="28E404C1" w:rsidR="00E93C3E" w:rsidRPr="00E93C3E" w:rsidRDefault="00E93C3E">
      <w:pPr>
        <w:rPr>
          <w:b/>
          <w:bCs/>
          <w:u w:val="single"/>
        </w:rPr>
      </w:pPr>
      <w:r w:rsidRPr="00E93C3E">
        <w:rPr>
          <w:b/>
          <w:bCs/>
          <w:u w:val="single"/>
        </w:rPr>
        <w:t>Insert 358-A</w:t>
      </w:r>
    </w:p>
    <w:p w14:paraId="4E973B56" w14:textId="77155CBF" w:rsidR="00E93C3E" w:rsidRDefault="00E93C3E"/>
    <w:p w14:paraId="34AFB513" w14:textId="424AFD4A" w:rsidR="00D119F8" w:rsidRDefault="00E93C3E" w:rsidP="00E93C3E">
      <w:r>
        <w:t xml:space="preserve">If a function uses more than one reference variable as a parameter, be sure to </w:t>
      </w:r>
      <w:r w:rsidR="00D119F8">
        <w:t>include an ampersand in the definition of each reference variable</w:t>
      </w:r>
      <w:r w:rsidR="001311E7">
        <w:t xml:space="preserve"> in the function header and the function prototype</w:t>
      </w:r>
      <w:r w:rsidR="00D119F8">
        <w:t xml:space="preserve">. </w:t>
      </w:r>
      <w:r>
        <w:t xml:space="preserve">For example, </w:t>
      </w:r>
      <w:r w:rsidR="001311E7">
        <w:t xml:space="preserve">in </w:t>
      </w:r>
      <w:r>
        <w:t xml:space="preserve">Program 6-27 </w:t>
      </w:r>
      <w:r w:rsidR="001311E7">
        <w:t xml:space="preserve">the </w:t>
      </w:r>
      <w:r>
        <w:t xml:space="preserve">function </w:t>
      </w:r>
      <w:r w:rsidRPr="00E93C3E">
        <w:rPr>
          <w:rFonts w:ascii="Courier New" w:hAnsi="Courier New" w:cs="Courier New"/>
        </w:rPr>
        <w:t>getThreeValues</w:t>
      </w:r>
      <w:r w:rsidR="00D119F8">
        <w:t xml:space="preserve"> </w:t>
      </w:r>
      <w:r>
        <w:t xml:space="preserve">has three </w:t>
      </w:r>
      <w:r w:rsidR="001311E7" w:rsidRPr="00E93C3E">
        <w:rPr>
          <w:rFonts w:ascii="Courier New" w:hAnsi="Courier New" w:cs="Courier New"/>
          <w:color w:val="000000"/>
        </w:rPr>
        <w:t>int</w:t>
      </w:r>
      <w:r w:rsidR="001311E7">
        <w:t xml:space="preserve"> </w:t>
      </w:r>
      <w:r>
        <w:t xml:space="preserve">reference parameters. </w:t>
      </w:r>
      <w:r w:rsidR="00D119F8">
        <w:t xml:space="preserve">Notice that the function prototype (in line 6) </w:t>
      </w:r>
      <w:r w:rsidR="001311E7">
        <w:t>shows an ampersand with each parameter:</w:t>
      </w:r>
    </w:p>
    <w:p w14:paraId="62193D26" w14:textId="324B92D5" w:rsidR="00D119F8" w:rsidRDefault="00D119F8" w:rsidP="00E93C3E"/>
    <w:p w14:paraId="184CD357" w14:textId="30B36561" w:rsidR="00D119F8" w:rsidRDefault="00D119F8" w:rsidP="00E93C3E">
      <w:r>
        <w:rPr>
          <w:rFonts w:ascii="Courier New" w:hAnsi="Courier New" w:cs="Courier New"/>
          <w:color w:val="000000"/>
        </w:rPr>
        <w:t xml:space="preserve">     </w:t>
      </w:r>
      <w:r w:rsidRPr="00E93C3E">
        <w:rPr>
          <w:rFonts w:ascii="Courier New" w:hAnsi="Courier New" w:cs="Courier New"/>
          <w:color w:val="000000"/>
        </w:rPr>
        <w:t>void getThreeValues(int &amp;, int &amp;, int &amp;);</w:t>
      </w:r>
    </w:p>
    <w:p w14:paraId="0A5053E1" w14:textId="30F710C5" w:rsidR="00E93C3E" w:rsidRDefault="00E93C3E" w:rsidP="00E93C3E"/>
    <w:p w14:paraId="3A2AEBEF" w14:textId="66256D86" w:rsidR="001311E7" w:rsidRDefault="001311E7" w:rsidP="001311E7">
      <w:r>
        <w:t>T</w:t>
      </w:r>
      <w:r>
        <w:t xml:space="preserve">he function </w:t>
      </w:r>
      <w:r>
        <w:t xml:space="preserve">header </w:t>
      </w:r>
      <w:r>
        <w:t xml:space="preserve">(in line </w:t>
      </w:r>
      <w:r>
        <w:t>31</w:t>
      </w:r>
      <w:r>
        <w:t xml:space="preserve">) </w:t>
      </w:r>
      <w:r>
        <w:t xml:space="preserve">also includes </w:t>
      </w:r>
      <w:r>
        <w:t>an ampersand with each parameter</w:t>
      </w:r>
      <w:r>
        <w:t xml:space="preserve"> definition</w:t>
      </w:r>
      <w:r>
        <w:t>:</w:t>
      </w:r>
    </w:p>
    <w:p w14:paraId="1BA9F343" w14:textId="77777777" w:rsidR="001311E7" w:rsidRDefault="001311E7" w:rsidP="001311E7"/>
    <w:p w14:paraId="61E61719" w14:textId="4C4BB069" w:rsidR="001311E7" w:rsidRDefault="001311E7" w:rsidP="001311E7">
      <w:r>
        <w:rPr>
          <w:rFonts w:ascii="Courier New" w:hAnsi="Courier New" w:cs="Courier New"/>
          <w:color w:val="000000"/>
        </w:rPr>
        <w:t xml:space="preserve">     </w:t>
      </w:r>
      <w:r w:rsidRPr="00E93C3E">
        <w:rPr>
          <w:rFonts w:ascii="Courier New" w:hAnsi="Courier New" w:cs="Courier New"/>
          <w:color w:val="000000"/>
        </w:rPr>
        <w:t>void getThreeValues(int &amp;num1, int &amp;num2, int &amp;num3)</w:t>
      </w:r>
    </w:p>
    <w:p w14:paraId="552CCF11" w14:textId="77777777" w:rsidR="00D119F8" w:rsidRDefault="00D119F8" w:rsidP="00E93C3E"/>
    <w:p w14:paraId="2B56676E" w14:textId="2CCA9F75" w:rsidR="00D119F8" w:rsidRPr="00D119F8" w:rsidRDefault="00D119F8" w:rsidP="00E93C3E">
      <w:pPr>
        <w:rPr>
          <w:b/>
          <w:bCs/>
        </w:rPr>
      </w:pPr>
      <w:r w:rsidRPr="00D119F8">
        <w:rPr>
          <w:b/>
          <w:bCs/>
        </w:rPr>
        <w:t>Program 6-27</w:t>
      </w:r>
    </w:p>
    <w:p w14:paraId="5284EBB6" w14:textId="08801A0E" w:rsidR="00E93C3E" w:rsidRPr="00E93C3E" w:rsidRDefault="00E93C3E">
      <w:pPr>
        <w:rPr>
          <w:sz w:val="20"/>
          <w:szCs w:val="20"/>
        </w:rPr>
      </w:pPr>
      <w:r w:rsidRPr="00E93C3E">
        <w:rPr>
          <w:rFonts w:ascii="Courier New" w:hAnsi="Courier New" w:cs="Courier New"/>
          <w:color w:val="787878"/>
        </w:rPr>
        <w:t xml:space="preserve"> </w:t>
      </w:r>
      <w:r w:rsidRPr="00E93C3E">
        <w:rPr>
          <w:rFonts w:ascii="Courier New" w:hAnsi="Courier New" w:cs="Courier New"/>
          <w:color w:val="787878"/>
        </w:rPr>
        <w:t xml:space="preserve">1 </w:t>
      </w:r>
      <w:r w:rsidRPr="00E93C3E">
        <w:rPr>
          <w:rFonts w:ascii="Courier New" w:hAnsi="Courier New" w:cs="Courier New"/>
          <w:color w:val="000000"/>
        </w:rPr>
        <w:t>// This program uses reference variables as function parameters.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 2 </w:t>
      </w:r>
      <w:r w:rsidRPr="00E93C3E">
        <w:rPr>
          <w:rFonts w:ascii="Courier New" w:hAnsi="Courier New" w:cs="Courier New"/>
          <w:color w:val="000000"/>
        </w:rPr>
        <w:t>#include &lt;iostream&gt;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 3 </w:t>
      </w:r>
      <w:r w:rsidRPr="00E93C3E">
        <w:rPr>
          <w:rFonts w:ascii="Courier New" w:hAnsi="Courier New" w:cs="Courier New"/>
          <w:color w:val="000000"/>
        </w:rPr>
        <w:t>using namespace std;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 4 </w:t>
      </w:r>
      <w:r w:rsidRPr="00E93C3E">
        <w:rPr>
          <w:rFonts w:ascii="Courier New" w:hAnsi="Courier New" w:cs="Courier New"/>
          <w:color w:val="787878"/>
        </w:rPr>
        <w:br/>
        <w:t xml:space="preserve"> 5 </w:t>
      </w:r>
      <w:r w:rsidRPr="00E93C3E">
        <w:rPr>
          <w:rFonts w:ascii="Courier New" w:hAnsi="Courier New" w:cs="Courier New"/>
          <w:color w:val="000000"/>
        </w:rPr>
        <w:t>// Function prototypes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 6 </w:t>
      </w:r>
      <w:r w:rsidRPr="00E93C3E">
        <w:rPr>
          <w:rFonts w:ascii="Courier New" w:hAnsi="Courier New" w:cs="Courier New"/>
          <w:color w:val="000000"/>
        </w:rPr>
        <w:t>void getThreeValues(int &amp;, int &amp;, int &amp;);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 7 </w:t>
      </w:r>
      <w:r w:rsidRPr="00E93C3E">
        <w:rPr>
          <w:rFonts w:ascii="Courier New" w:hAnsi="Courier New" w:cs="Courier New"/>
          <w:color w:val="000000"/>
        </w:rPr>
        <w:t>int addThreeValues(int, int, int);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 8 </w:t>
      </w:r>
      <w:r w:rsidRPr="00E93C3E">
        <w:rPr>
          <w:rFonts w:ascii="Courier New" w:hAnsi="Courier New" w:cs="Courier New"/>
          <w:color w:val="787878"/>
        </w:rPr>
        <w:br/>
        <w:t xml:space="preserve"> 9 </w:t>
      </w:r>
      <w:r w:rsidRPr="00E93C3E">
        <w:rPr>
          <w:rFonts w:ascii="Courier New" w:hAnsi="Courier New" w:cs="Courier New"/>
          <w:color w:val="000000"/>
        </w:rPr>
        <w:t>int main()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10 </w:t>
      </w:r>
      <w:r w:rsidRPr="00E93C3E">
        <w:rPr>
          <w:rFonts w:ascii="Courier New" w:hAnsi="Courier New" w:cs="Courier New"/>
          <w:color w:val="000000"/>
        </w:rPr>
        <w:t>{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11 </w:t>
      </w:r>
      <w:r w:rsidRPr="00E93C3E">
        <w:rPr>
          <w:rFonts w:ascii="Courier New" w:hAnsi="Courier New" w:cs="Courier New"/>
          <w:color w:val="000000"/>
        </w:rPr>
        <w:t xml:space="preserve">   int value1, value2, value3;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12 </w:t>
      </w:r>
      <w:r w:rsidRPr="00E93C3E">
        <w:rPr>
          <w:rFonts w:ascii="Courier New" w:hAnsi="Courier New" w:cs="Courier New"/>
          <w:color w:val="787878"/>
        </w:rPr>
        <w:br/>
        <w:t xml:space="preserve">13 </w:t>
      </w:r>
      <w:r w:rsidRPr="00E93C3E">
        <w:rPr>
          <w:rFonts w:ascii="Courier New" w:hAnsi="Courier New" w:cs="Courier New"/>
          <w:color w:val="000000"/>
        </w:rPr>
        <w:t xml:space="preserve">   // Get three values from the user.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14 </w:t>
      </w:r>
      <w:r w:rsidRPr="00E93C3E">
        <w:rPr>
          <w:rFonts w:ascii="Courier New" w:hAnsi="Courier New" w:cs="Courier New"/>
          <w:color w:val="000000"/>
        </w:rPr>
        <w:t xml:space="preserve">   getThreeValues(value1, value2, value3);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15 </w:t>
      </w:r>
      <w:r w:rsidRPr="00E93C3E">
        <w:rPr>
          <w:rFonts w:ascii="Courier New" w:hAnsi="Courier New" w:cs="Courier New"/>
          <w:color w:val="787878"/>
        </w:rPr>
        <w:br/>
        <w:t xml:space="preserve">16 </w:t>
      </w:r>
      <w:r w:rsidRPr="00E93C3E">
        <w:rPr>
          <w:rFonts w:ascii="Courier New" w:hAnsi="Courier New" w:cs="Courier New"/>
          <w:color w:val="000000"/>
        </w:rPr>
        <w:t xml:space="preserve">   // Display the sum of those three values.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17 </w:t>
      </w:r>
      <w:r w:rsidRPr="00E93C3E">
        <w:rPr>
          <w:rFonts w:ascii="Courier New" w:hAnsi="Courier New" w:cs="Courier New"/>
          <w:color w:val="000000"/>
        </w:rPr>
        <w:t xml:space="preserve">   cout &lt;&lt; "The sum of those numbers is</w:t>
      </w:r>
      <w:r w:rsidR="007A79CB">
        <w:rPr>
          <w:rFonts w:ascii="Courier New" w:hAnsi="Courier New" w:cs="Courier New"/>
          <w:color w:val="000000"/>
        </w:rPr>
        <w:t>:</w:t>
      </w:r>
      <w:r w:rsidRPr="00E93C3E">
        <w:rPr>
          <w:rFonts w:ascii="Courier New" w:hAnsi="Courier New" w:cs="Courier New"/>
          <w:color w:val="000000"/>
        </w:rPr>
        <w:t xml:space="preserve"> "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18 </w:t>
      </w:r>
      <w:r w:rsidRPr="00E93C3E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Pr="00E93C3E">
        <w:rPr>
          <w:rFonts w:ascii="Courier New" w:hAnsi="Courier New" w:cs="Courier New"/>
          <w:color w:val="000000"/>
        </w:rPr>
        <w:t>&lt;&lt; addThreeValues(value1, value2, value3)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19 </w:t>
      </w:r>
      <w:r w:rsidRPr="00E93C3E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Pr="00E93C3E">
        <w:rPr>
          <w:rFonts w:ascii="Courier New" w:hAnsi="Courier New" w:cs="Courier New"/>
          <w:color w:val="000000"/>
        </w:rPr>
        <w:t>&lt;&lt; endl;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20 </w:t>
      </w:r>
      <w:r w:rsidRPr="00E93C3E">
        <w:rPr>
          <w:rFonts w:ascii="Courier New" w:hAnsi="Courier New" w:cs="Courier New"/>
          <w:color w:val="787878"/>
        </w:rPr>
        <w:br/>
        <w:t xml:space="preserve">21 </w:t>
      </w:r>
      <w:r w:rsidRPr="00E93C3E">
        <w:rPr>
          <w:rFonts w:ascii="Courier New" w:hAnsi="Courier New" w:cs="Courier New"/>
          <w:color w:val="000000"/>
        </w:rPr>
        <w:t xml:space="preserve">   return 0;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22 </w:t>
      </w:r>
      <w:r w:rsidRPr="00E93C3E">
        <w:rPr>
          <w:rFonts w:ascii="Courier New" w:hAnsi="Courier New" w:cs="Courier New"/>
          <w:color w:val="000000"/>
        </w:rPr>
        <w:t>}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23 </w:t>
      </w:r>
      <w:r w:rsidRPr="00E93C3E">
        <w:rPr>
          <w:rFonts w:ascii="Courier New" w:hAnsi="Courier New" w:cs="Courier New"/>
          <w:color w:val="787878"/>
        </w:rPr>
        <w:br/>
        <w:t xml:space="preserve">24 </w:t>
      </w:r>
      <w:r w:rsidRPr="00E93C3E">
        <w:rPr>
          <w:rFonts w:ascii="Courier New" w:hAnsi="Courier New" w:cs="Courier New"/>
          <w:color w:val="000000"/>
        </w:rPr>
        <w:t>//***************************************************************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25 </w:t>
      </w:r>
      <w:r w:rsidRPr="00E93C3E">
        <w:rPr>
          <w:rFonts w:ascii="Courier New" w:hAnsi="Courier New" w:cs="Courier New"/>
          <w:color w:val="000000"/>
        </w:rPr>
        <w:t>// Definition of getThreeValues                                 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26 </w:t>
      </w:r>
      <w:r w:rsidRPr="00E93C3E">
        <w:rPr>
          <w:rFonts w:ascii="Courier New" w:hAnsi="Courier New" w:cs="Courier New"/>
          <w:color w:val="000000"/>
        </w:rPr>
        <w:t xml:space="preserve">// The parameters num1, num2, and num3 are reference variables. * 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27 </w:t>
      </w:r>
      <w:r w:rsidRPr="00E93C3E">
        <w:rPr>
          <w:rFonts w:ascii="Courier New" w:hAnsi="Courier New" w:cs="Courier New"/>
          <w:color w:val="000000"/>
        </w:rPr>
        <w:t>// The user is prompted to enter three numbers that are stored  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28 </w:t>
      </w:r>
      <w:r w:rsidRPr="00E93C3E">
        <w:rPr>
          <w:rFonts w:ascii="Courier New" w:hAnsi="Courier New" w:cs="Courier New"/>
          <w:color w:val="000000"/>
        </w:rPr>
        <w:t>// in the reference parameters.                                 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29 </w:t>
      </w:r>
      <w:r w:rsidRPr="00E93C3E">
        <w:rPr>
          <w:rFonts w:ascii="Courier New" w:hAnsi="Courier New" w:cs="Courier New"/>
          <w:color w:val="000000"/>
        </w:rPr>
        <w:t>//***************************************************************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30 </w:t>
      </w:r>
      <w:r w:rsidRPr="00E93C3E">
        <w:rPr>
          <w:rFonts w:ascii="Courier New" w:hAnsi="Courier New" w:cs="Courier New"/>
          <w:color w:val="787878"/>
        </w:rPr>
        <w:br/>
        <w:t xml:space="preserve">31 </w:t>
      </w:r>
      <w:r w:rsidRPr="00E93C3E">
        <w:rPr>
          <w:rFonts w:ascii="Courier New" w:hAnsi="Courier New" w:cs="Courier New"/>
          <w:color w:val="000000"/>
        </w:rPr>
        <w:t>void getThreeValues(int &amp;num1, int &amp;num2, int &amp;num3)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32 </w:t>
      </w:r>
      <w:r w:rsidRPr="00E93C3E">
        <w:rPr>
          <w:rFonts w:ascii="Courier New" w:hAnsi="Courier New" w:cs="Courier New"/>
          <w:color w:val="000000"/>
        </w:rPr>
        <w:t>{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33 </w:t>
      </w:r>
      <w:r w:rsidRPr="00E93C3E">
        <w:rPr>
          <w:rFonts w:ascii="Courier New" w:hAnsi="Courier New" w:cs="Courier New"/>
          <w:color w:val="000000"/>
        </w:rPr>
        <w:t xml:space="preserve">   cout &lt;&lt; "Enter three integer values: ";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34 </w:t>
      </w:r>
      <w:r w:rsidRPr="00E93C3E">
        <w:rPr>
          <w:rFonts w:ascii="Courier New" w:hAnsi="Courier New" w:cs="Courier New"/>
          <w:color w:val="000000"/>
        </w:rPr>
        <w:t xml:space="preserve">   cin &gt;&gt; num1 &gt;&gt; num2 &gt;&gt; num3;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lastRenderedPageBreak/>
        <w:t xml:space="preserve">35 </w:t>
      </w:r>
      <w:r w:rsidRPr="00E93C3E">
        <w:rPr>
          <w:rFonts w:ascii="Courier New" w:hAnsi="Courier New" w:cs="Courier New"/>
          <w:color w:val="000000"/>
        </w:rPr>
        <w:t>}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36 </w:t>
      </w:r>
      <w:r w:rsidRPr="00E93C3E">
        <w:rPr>
          <w:rFonts w:ascii="Courier New" w:hAnsi="Courier New" w:cs="Courier New"/>
          <w:color w:val="787878"/>
        </w:rPr>
        <w:br/>
        <w:t xml:space="preserve">37 </w:t>
      </w:r>
      <w:r w:rsidRPr="00E93C3E">
        <w:rPr>
          <w:rFonts w:ascii="Courier New" w:hAnsi="Courier New" w:cs="Courier New"/>
          <w:color w:val="000000"/>
        </w:rPr>
        <w:t>//**************************************************************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38 </w:t>
      </w:r>
      <w:r w:rsidRPr="00E93C3E">
        <w:rPr>
          <w:rFonts w:ascii="Courier New" w:hAnsi="Courier New" w:cs="Courier New"/>
          <w:color w:val="000000"/>
        </w:rPr>
        <w:t>// Definition of addThreeValues                                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39 </w:t>
      </w:r>
      <w:r w:rsidRPr="00E93C3E">
        <w:rPr>
          <w:rFonts w:ascii="Courier New" w:hAnsi="Courier New" w:cs="Courier New"/>
          <w:color w:val="000000"/>
        </w:rPr>
        <w:t>// This function returns the sum of its three parameters.      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40 </w:t>
      </w:r>
      <w:r w:rsidRPr="00E93C3E">
        <w:rPr>
          <w:rFonts w:ascii="Courier New" w:hAnsi="Courier New" w:cs="Courier New"/>
          <w:color w:val="000000"/>
        </w:rPr>
        <w:t>//**************************************************************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41 </w:t>
      </w:r>
      <w:r w:rsidRPr="00E93C3E">
        <w:rPr>
          <w:rFonts w:ascii="Courier New" w:hAnsi="Courier New" w:cs="Courier New"/>
          <w:color w:val="787878"/>
        </w:rPr>
        <w:br/>
        <w:t xml:space="preserve">42 </w:t>
      </w:r>
      <w:r w:rsidRPr="00E93C3E">
        <w:rPr>
          <w:rFonts w:ascii="Courier New" w:hAnsi="Courier New" w:cs="Courier New"/>
          <w:color w:val="000000"/>
        </w:rPr>
        <w:t>int addThreeValues(int num1, int num2, int num3)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43 </w:t>
      </w:r>
      <w:r w:rsidRPr="00E93C3E">
        <w:rPr>
          <w:rFonts w:ascii="Courier New" w:hAnsi="Courier New" w:cs="Courier New"/>
          <w:color w:val="000000"/>
        </w:rPr>
        <w:t>{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44 </w:t>
      </w:r>
      <w:r w:rsidRPr="00E93C3E">
        <w:rPr>
          <w:rFonts w:ascii="Courier New" w:hAnsi="Courier New" w:cs="Courier New"/>
          <w:color w:val="000000"/>
        </w:rPr>
        <w:t xml:space="preserve">   return num1 + num2 + num3;</w:t>
      </w:r>
      <w:r w:rsidRPr="00E93C3E">
        <w:rPr>
          <w:rFonts w:ascii="Courier New" w:hAnsi="Courier New" w:cs="Courier New"/>
          <w:color w:val="000000"/>
        </w:rPr>
        <w:br/>
      </w:r>
      <w:r w:rsidRPr="00E93C3E">
        <w:rPr>
          <w:rFonts w:ascii="Courier New" w:hAnsi="Courier New" w:cs="Courier New"/>
          <w:color w:val="787878"/>
        </w:rPr>
        <w:t xml:space="preserve">45 </w:t>
      </w:r>
      <w:r w:rsidRPr="00E93C3E">
        <w:rPr>
          <w:rFonts w:ascii="Courier New" w:hAnsi="Courier New" w:cs="Courier New"/>
          <w:color w:val="000000"/>
        </w:rPr>
        <w:t>}</w:t>
      </w:r>
    </w:p>
    <w:p w14:paraId="6612BD5F" w14:textId="3C9B7054" w:rsidR="00D119F8" w:rsidRPr="00D119F8" w:rsidRDefault="00D119F8" w:rsidP="00D119F8">
      <w:pPr>
        <w:rPr>
          <w:b/>
          <w:bCs/>
          <w:i/>
          <w:iCs/>
        </w:rPr>
      </w:pPr>
      <w:r w:rsidRPr="00D119F8">
        <w:rPr>
          <w:b/>
          <w:bCs/>
          <w:i/>
          <w:iCs/>
        </w:rPr>
        <w:t xml:space="preserve">Program </w:t>
      </w:r>
      <w:r w:rsidRPr="00D119F8">
        <w:rPr>
          <w:b/>
          <w:bCs/>
          <w:i/>
          <w:iCs/>
        </w:rPr>
        <w:t>Output with Example Input Shown in Bold</w:t>
      </w:r>
    </w:p>
    <w:p w14:paraId="1C43EE9A" w14:textId="4A06A872" w:rsidR="007A79CB" w:rsidRPr="007A79CB" w:rsidRDefault="007A79CB" w:rsidP="007A79CB">
      <w:pPr>
        <w:rPr>
          <w:rFonts w:ascii="Courier New" w:hAnsi="Courier New" w:cs="Courier New"/>
        </w:rPr>
      </w:pPr>
      <w:r w:rsidRPr="007A79CB">
        <w:rPr>
          <w:rFonts w:ascii="Courier New" w:hAnsi="Courier New" w:cs="Courier New"/>
        </w:rPr>
        <w:t xml:space="preserve">Enter three integer values: </w:t>
      </w:r>
      <w:r w:rsidRPr="007A79CB">
        <w:rPr>
          <w:rFonts w:ascii="Courier New" w:hAnsi="Courier New" w:cs="Courier New"/>
          <w:b/>
          <w:bCs/>
        </w:rPr>
        <w:t>10</w:t>
      </w:r>
      <w:r w:rsidRPr="007A79CB">
        <w:rPr>
          <w:rFonts w:ascii="Courier New" w:hAnsi="Courier New" w:cs="Courier New"/>
        </w:rPr>
        <w:t xml:space="preserve"> </w:t>
      </w:r>
      <w:r w:rsidRPr="007A79CB">
        <w:rPr>
          <w:rFonts w:ascii="Courier New" w:hAnsi="Courier New" w:cs="Courier New"/>
          <w:b/>
          <w:bCs/>
        </w:rPr>
        <w:t>20</w:t>
      </w:r>
      <w:r w:rsidRPr="007A79CB">
        <w:rPr>
          <w:rFonts w:ascii="Courier New" w:hAnsi="Courier New" w:cs="Courier New"/>
        </w:rPr>
        <w:t xml:space="preserve"> </w:t>
      </w:r>
      <w:r w:rsidRPr="007A79CB">
        <w:rPr>
          <w:rFonts w:ascii="Courier New" w:hAnsi="Courier New" w:cs="Courier New"/>
          <w:b/>
          <w:bCs/>
        </w:rPr>
        <w:t>30</w:t>
      </w:r>
      <w:r>
        <w:rPr>
          <w:rFonts w:ascii="Courier New" w:hAnsi="Courier New" w:cs="Courier New"/>
          <w:b/>
          <w:bCs/>
        </w:rPr>
        <w:t xml:space="preserve"> </w:t>
      </w:r>
      <w:r w:rsidRPr="007A79CB">
        <w:rPr>
          <w:rFonts w:cstheme="minorHAnsi"/>
          <w:b/>
          <w:bCs/>
          <w:i/>
          <w:iCs/>
          <w:bdr w:val="single" w:sz="4" w:space="0" w:color="auto"/>
        </w:rPr>
        <w:t>Enter</w:t>
      </w:r>
    </w:p>
    <w:p w14:paraId="2DD89313" w14:textId="35744648" w:rsidR="00E93C3E" w:rsidRPr="007A79CB" w:rsidRDefault="007A79CB" w:rsidP="007A79CB">
      <w:pPr>
        <w:rPr>
          <w:rFonts w:ascii="Courier New" w:hAnsi="Courier New" w:cs="Courier New"/>
        </w:rPr>
      </w:pPr>
      <w:r w:rsidRPr="007A79CB">
        <w:rPr>
          <w:rFonts w:ascii="Courier New" w:hAnsi="Courier New" w:cs="Courier New"/>
        </w:rPr>
        <w:t>The sum of those numbers is</w:t>
      </w:r>
      <w:r>
        <w:rPr>
          <w:rFonts w:ascii="Courier New" w:hAnsi="Courier New" w:cs="Courier New"/>
        </w:rPr>
        <w:t>:</w:t>
      </w:r>
      <w:bookmarkStart w:id="0" w:name="_GoBack"/>
      <w:bookmarkEnd w:id="0"/>
      <w:r w:rsidRPr="007A79CB">
        <w:rPr>
          <w:rFonts w:ascii="Courier New" w:hAnsi="Courier New" w:cs="Courier New"/>
        </w:rPr>
        <w:t xml:space="preserve"> 60</w:t>
      </w:r>
    </w:p>
    <w:p w14:paraId="52CA777E" w14:textId="74623B31" w:rsidR="00E93C3E" w:rsidRDefault="00E93C3E"/>
    <w:p w14:paraId="7785AF3F" w14:textId="5EA10C2E" w:rsidR="00E93C3E" w:rsidRDefault="00E93C3E"/>
    <w:p w14:paraId="635D2A22" w14:textId="08264A00" w:rsidR="00E93C3E" w:rsidRDefault="00E93C3E"/>
    <w:p w14:paraId="3FF187D7" w14:textId="77777777" w:rsidR="00E93C3E" w:rsidRDefault="00E93C3E"/>
    <w:p w14:paraId="260A6019" w14:textId="77777777" w:rsidR="00E93C3E" w:rsidRDefault="00E93C3E"/>
    <w:sectPr w:rsidR="00E9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3E"/>
    <w:rsid w:val="001311E7"/>
    <w:rsid w:val="00645252"/>
    <w:rsid w:val="006D3D74"/>
    <w:rsid w:val="007A79CB"/>
    <w:rsid w:val="0083569A"/>
    <w:rsid w:val="00A9204E"/>
    <w:rsid w:val="00D119F8"/>
    <w:rsid w:val="00E9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5D38"/>
  <w15:chartTrackingRefBased/>
  <w15:docId w15:val="{23D0E610-C319-4FFA-B4E5-38DC1AC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22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2019-09-05T14:53:00Z</dcterms:created>
  <dcterms:modified xsi:type="dcterms:W3CDTF">2019-09-05T15:15:00Z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