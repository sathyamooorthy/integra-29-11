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6890" w14:textId="60266852" w:rsidR="00A9204E" w:rsidRPr="00FF1C2D" w:rsidRDefault="00FF1C2D">
      <w:pPr>
        <w:rPr>
          <w:b/>
          <w:bCs/>
          <w:sz w:val="28"/>
          <w:szCs w:val="28"/>
          <w:u w:val="single"/>
        </w:rPr>
      </w:pPr>
      <w:r w:rsidRPr="00FF1C2D">
        <w:rPr>
          <w:b/>
          <w:bCs/>
          <w:sz w:val="28"/>
          <w:szCs w:val="28"/>
          <w:u w:val="single"/>
        </w:rPr>
        <w:t>Chapter 4 Inserts</w:t>
      </w:r>
    </w:p>
    <w:p w14:paraId="3C7CF7D8" w14:textId="7252D054" w:rsidR="00FF1C2D" w:rsidRDefault="00FF1C2D"/>
    <w:p w14:paraId="6E0F15A2" w14:textId="7455232C" w:rsidR="008A2D62" w:rsidRPr="008A2D62" w:rsidRDefault="008A2D62">
      <w:pPr>
        <w:rPr>
          <w:b/>
          <w:bCs/>
          <w:u w:val="single"/>
        </w:rPr>
      </w:pPr>
      <w:r w:rsidRPr="008A2D62">
        <w:rPr>
          <w:b/>
          <w:bCs/>
          <w:u w:val="single"/>
        </w:rPr>
        <w:t>Insert 161-A</w:t>
      </w:r>
    </w:p>
    <w:p w14:paraId="01333E7B" w14:textId="25F0B2F3" w:rsidR="008A2D62" w:rsidRDefault="008A2D62"/>
    <w:p w14:paraId="1E0DEBF2" w14:textId="614B78B9" w:rsidR="008A2D62" w:rsidRPr="008A2D62" w:rsidRDefault="008A2D62">
      <w:pPr>
        <w:rPr>
          <w:sz w:val="20"/>
          <w:szCs w:val="20"/>
        </w:rPr>
      </w:pPr>
      <w:commentRangeStart w:id="0"/>
      <w:r w:rsidRPr="008A2D62">
        <w:rPr>
          <w:rFonts w:ascii="Courier New" w:hAnsi="Courier New" w:cs="Courier New"/>
          <w:color w:val="787878"/>
        </w:rPr>
        <w:t xml:space="preserve"> </w:t>
      </w:r>
      <w:r w:rsidRPr="008A2D62">
        <w:rPr>
          <w:rFonts w:ascii="Courier New" w:hAnsi="Courier New" w:cs="Courier New"/>
          <w:color w:val="787878"/>
        </w:rPr>
        <w:t xml:space="preserve">1 </w:t>
      </w:r>
      <w:r w:rsidRPr="008A2D62">
        <w:rPr>
          <w:rFonts w:ascii="Courier New" w:hAnsi="Courier New" w:cs="Courier New"/>
          <w:color w:val="000000"/>
        </w:rPr>
        <w:t xml:space="preserve">// This program demonstrates how floating-point 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2 </w:t>
      </w:r>
      <w:r w:rsidRPr="008A2D62">
        <w:rPr>
          <w:rFonts w:ascii="Courier New" w:hAnsi="Courier New" w:cs="Courier New"/>
          <w:color w:val="000000"/>
        </w:rPr>
        <w:t>// round-off errors can make equality operations unreliable.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3 </w:t>
      </w:r>
      <w:r w:rsidRPr="008A2D62">
        <w:rPr>
          <w:rFonts w:ascii="Courier New" w:hAnsi="Courier New" w:cs="Courier New"/>
          <w:color w:val="000000"/>
        </w:rPr>
        <w:t>#include &lt;iostream&gt;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4 </w:t>
      </w:r>
      <w:r w:rsidRPr="008A2D62">
        <w:rPr>
          <w:rFonts w:ascii="Courier New" w:hAnsi="Courier New" w:cs="Courier New"/>
          <w:color w:val="000000"/>
        </w:rPr>
        <w:t>using namespace std;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5 </w:t>
      </w:r>
      <w:r w:rsidRPr="008A2D62">
        <w:rPr>
          <w:rFonts w:ascii="Courier New" w:hAnsi="Courier New" w:cs="Courier New"/>
          <w:color w:val="787878"/>
        </w:rPr>
        <w:br/>
        <w:t xml:space="preserve"> 6 </w:t>
      </w:r>
      <w:r w:rsidRPr="008A2D62">
        <w:rPr>
          <w:rFonts w:ascii="Courier New" w:hAnsi="Courier New" w:cs="Courier New"/>
          <w:color w:val="000000"/>
        </w:rPr>
        <w:t>int main()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7 </w:t>
      </w:r>
      <w:r w:rsidRPr="008A2D62">
        <w:rPr>
          <w:rFonts w:ascii="Courier New" w:hAnsi="Courier New" w:cs="Courier New"/>
          <w:color w:val="000000"/>
        </w:rPr>
        <w:t>{</w:t>
      </w:r>
      <w:bookmarkStart w:id="1" w:name="_GoBack"/>
      <w:bookmarkEnd w:id="1"/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8 </w:t>
      </w:r>
      <w:r w:rsidRPr="008A2D62">
        <w:rPr>
          <w:rFonts w:ascii="Courier New" w:hAnsi="Courier New" w:cs="Courier New"/>
          <w:color w:val="000000"/>
        </w:rPr>
        <w:t xml:space="preserve">   double a = 1.5;            // a is 1.5.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 9 </w:t>
      </w:r>
      <w:r w:rsidRPr="008A2D62">
        <w:rPr>
          <w:rFonts w:ascii="Courier New" w:hAnsi="Courier New" w:cs="Courier New"/>
          <w:color w:val="000000"/>
        </w:rPr>
        <w:t xml:space="preserve">   double b = 1.5;            // b is 1.5.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10 </w:t>
      </w:r>
      <w:r w:rsidRPr="008A2D62">
        <w:rPr>
          <w:rFonts w:ascii="Courier New" w:hAnsi="Courier New" w:cs="Courier New"/>
          <w:color w:val="787878"/>
        </w:rPr>
        <w:br/>
        <w:t xml:space="preserve">11 </w:t>
      </w:r>
      <w:r w:rsidRPr="008A2D62">
        <w:rPr>
          <w:rFonts w:ascii="Courier New" w:hAnsi="Courier New" w:cs="Courier New"/>
          <w:color w:val="000000"/>
        </w:rPr>
        <w:t xml:space="preserve">   a += 0.0000000000000001;   // Add a little to a.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12 </w:t>
      </w:r>
      <w:r w:rsidRPr="008A2D62">
        <w:rPr>
          <w:rFonts w:ascii="Courier New" w:hAnsi="Courier New" w:cs="Courier New"/>
          <w:color w:val="000000"/>
        </w:rPr>
        <w:t xml:space="preserve">   if (a == b)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13 </w:t>
      </w:r>
      <w:r w:rsidRPr="008A2D62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8A2D62">
        <w:rPr>
          <w:rFonts w:ascii="Courier New" w:hAnsi="Courier New" w:cs="Courier New"/>
          <w:color w:val="000000"/>
        </w:rPr>
        <w:t>cout</w:t>
      </w:r>
      <w:proofErr w:type="spellEnd"/>
      <w:r w:rsidRPr="008A2D62">
        <w:rPr>
          <w:rFonts w:ascii="Courier New" w:hAnsi="Courier New" w:cs="Courier New"/>
          <w:color w:val="000000"/>
        </w:rPr>
        <w:t xml:space="preserve"> &lt;&lt; "Both a and b are the same.\n";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14 </w:t>
      </w:r>
      <w:r w:rsidRPr="008A2D62">
        <w:rPr>
          <w:rFonts w:ascii="Courier New" w:hAnsi="Courier New" w:cs="Courier New"/>
          <w:color w:val="787878"/>
        </w:rPr>
        <w:br/>
        <w:t xml:space="preserve">15 </w:t>
      </w:r>
      <w:r w:rsidRPr="008A2D62">
        <w:rPr>
          <w:rFonts w:ascii="Courier New" w:hAnsi="Courier New" w:cs="Courier New"/>
          <w:color w:val="000000"/>
        </w:rPr>
        <w:t xml:space="preserve">   if (a != b)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16 </w:t>
      </w:r>
      <w:r w:rsidRPr="008A2D62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8A2D62">
        <w:rPr>
          <w:rFonts w:ascii="Courier New" w:hAnsi="Courier New" w:cs="Courier New"/>
          <w:color w:val="000000"/>
        </w:rPr>
        <w:t>cout</w:t>
      </w:r>
      <w:proofErr w:type="spellEnd"/>
      <w:r w:rsidRPr="008A2D62">
        <w:rPr>
          <w:rFonts w:ascii="Courier New" w:hAnsi="Courier New" w:cs="Courier New"/>
          <w:color w:val="000000"/>
        </w:rPr>
        <w:t xml:space="preserve"> &lt;&lt; "a and b are not the same.\n";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17 </w:t>
      </w:r>
      <w:r w:rsidRPr="008A2D62">
        <w:rPr>
          <w:rFonts w:ascii="Courier New" w:hAnsi="Courier New" w:cs="Courier New"/>
          <w:color w:val="787878"/>
        </w:rPr>
        <w:br/>
        <w:t xml:space="preserve">18 </w:t>
      </w:r>
      <w:r w:rsidRPr="008A2D62">
        <w:rPr>
          <w:rFonts w:ascii="Courier New" w:hAnsi="Courier New" w:cs="Courier New"/>
          <w:color w:val="000000"/>
        </w:rPr>
        <w:t xml:space="preserve">   return 0;</w:t>
      </w:r>
      <w:r w:rsidRPr="008A2D62">
        <w:rPr>
          <w:rFonts w:ascii="Courier New" w:hAnsi="Courier New" w:cs="Courier New"/>
          <w:color w:val="000000"/>
        </w:rPr>
        <w:br/>
      </w:r>
      <w:r w:rsidRPr="008A2D62">
        <w:rPr>
          <w:rFonts w:ascii="Courier New" w:hAnsi="Courier New" w:cs="Courier New"/>
          <w:color w:val="787878"/>
        </w:rPr>
        <w:t xml:space="preserve">19 </w:t>
      </w:r>
      <w:r w:rsidRPr="008A2D62">
        <w:rPr>
          <w:rFonts w:ascii="Courier New" w:hAnsi="Courier New" w:cs="Courier New"/>
          <w:color w:val="000000"/>
        </w:rPr>
        <w:t>}</w:t>
      </w:r>
      <w:commentRangeEnd w:id="0"/>
      <w:r w:rsidR="004D7BC4">
        <w:rPr>
          <w:rStyle w:val="CommentReference"/>
        </w:rPr>
        <w:commentReference w:id="0"/>
      </w:r>
    </w:p>
    <w:p w14:paraId="33E45C38" w14:textId="77777777" w:rsidR="008A2D62" w:rsidRDefault="008A2D62"/>
    <w:p w14:paraId="36D3D777" w14:textId="64C5C697" w:rsidR="00FF1C2D" w:rsidRPr="00ED5322" w:rsidRDefault="00ED5322">
      <w:pPr>
        <w:rPr>
          <w:b/>
          <w:bCs/>
          <w:u w:val="single"/>
        </w:rPr>
      </w:pPr>
      <w:r w:rsidRPr="00ED5322">
        <w:rPr>
          <w:b/>
          <w:bCs/>
          <w:u w:val="single"/>
        </w:rPr>
        <w:t>Insert 183-A</w:t>
      </w:r>
    </w:p>
    <w:p w14:paraId="12608A91" w14:textId="77777777" w:rsidR="00ED5322" w:rsidRDefault="00ED5322"/>
    <w:p w14:paraId="5A279549" w14:textId="42B2466D" w:rsidR="00FF1C2D" w:rsidRPr="00ED5322" w:rsidRDefault="00ED5322">
      <w:pPr>
        <w:rPr>
          <w:b/>
          <w:bCs/>
          <w:sz w:val="24"/>
          <w:szCs w:val="24"/>
        </w:rPr>
      </w:pPr>
      <w:commentRangeStart w:id="2"/>
      <w:r w:rsidRPr="00ED5322">
        <w:rPr>
          <w:b/>
          <w:bCs/>
          <w:sz w:val="24"/>
          <w:szCs w:val="24"/>
        </w:rPr>
        <w:t>4.7</w:t>
      </w:r>
      <w:r w:rsidRPr="00ED5322">
        <w:rPr>
          <w:b/>
          <w:bCs/>
          <w:sz w:val="24"/>
          <w:szCs w:val="24"/>
        </w:rPr>
        <w:tab/>
        <w:t xml:space="preserve">The </w:t>
      </w:r>
      <w:r w:rsidRPr="00ED5322">
        <w:rPr>
          <w:rFonts w:ascii="Courier New" w:hAnsi="Courier New" w:cs="Courier New"/>
          <w:b/>
          <w:bCs/>
          <w:sz w:val="24"/>
          <w:szCs w:val="24"/>
        </w:rPr>
        <w:t>if</w:t>
      </w:r>
      <w:r w:rsidRPr="00ED5322">
        <w:rPr>
          <w:b/>
          <w:bCs/>
          <w:sz w:val="24"/>
          <w:szCs w:val="24"/>
        </w:rPr>
        <w:t xml:space="preserve"> Statement with Initialization</w:t>
      </w:r>
      <w:commentRangeEnd w:id="2"/>
      <w:r w:rsidR="008149A0">
        <w:rPr>
          <w:rStyle w:val="CommentReference"/>
        </w:rPr>
        <w:commentReference w:id="2"/>
      </w:r>
    </w:p>
    <w:p w14:paraId="4C448BFA" w14:textId="7CBAE17D" w:rsidR="00ED5322" w:rsidRDefault="00ED5322"/>
    <w:p w14:paraId="2869794A" w14:textId="7A7438E9" w:rsidR="00ED5322" w:rsidRPr="00ED5322" w:rsidRDefault="00ED5322">
      <w:pPr>
        <w:rPr>
          <w:i/>
          <w:iCs/>
        </w:rPr>
      </w:pPr>
      <w:r w:rsidRPr="00ED5322">
        <w:rPr>
          <w:i/>
          <w:iCs/>
        </w:rPr>
        <w:t>Concept:</w:t>
      </w:r>
      <w:r>
        <w:rPr>
          <w:i/>
          <w:iCs/>
        </w:rPr>
        <w:tab/>
        <w:t xml:space="preserve">Beginning with C++17, an </w:t>
      </w:r>
      <w:r w:rsidRPr="00ED5322">
        <w:rPr>
          <w:rFonts w:ascii="Courier New" w:hAnsi="Courier New" w:cs="Courier New"/>
          <w:i/>
          <w:iCs/>
        </w:rPr>
        <w:t>if</w:t>
      </w:r>
      <w:r>
        <w:rPr>
          <w:i/>
          <w:iCs/>
        </w:rPr>
        <w:t xml:space="preserve"> statement can optionally have an initialization clause.</w:t>
      </w:r>
    </w:p>
    <w:p w14:paraId="4ACEAF06" w14:textId="57B82EFD" w:rsidR="00ED5322" w:rsidRDefault="00ED5322"/>
    <w:p w14:paraId="4FEF92ED" w14:textId="29C425F9" w:rsidR="00ED5322" w:rsidRDefault="001273D4">
      <w:r>
        <w:t xml:space="preserve">If you are using C++17 or later, you can write an </w:t>
      </w:r>
      <w:r w:rsidRPr="001273D4">
        <w:rPr>
          <w:rFonts w:ascii="Courier New" w:hAnsi="Courier New" w:cs="Courier New"/>
        </w:rPr>
        <w:t>if</w:t>
      </w:r>
      <w:r>
        <w:t xml:space="preserve"> statement with an optional initialization clause that is executed before the conditional expression is evaluated. Here is the general format:</w:t>
      </w:r>
    </w:p>
    <w:p w14:paraId="7D642ECE" w14:textId="0764A201" w:rsidR="001273D4" w:rsidRDefault="001273D4"/>
    <w:p w14:paraId="3AA7BBEF" w14:textId="4FE182CF" w:rsid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4531B" w14:textId="2F2052AC" w:rsidR="001273D4" w:rsidRP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 w:rsidRPr="001273D4">
        <w:rPr>
          <w:rFonts w:ascii="Courier New" w:hAnsi="Courier New" w:cs="Courier New"/>
        </w:rPr>
        <w:t>if (</w:t>
      </w:r>
      <w:r w:rsidRPr="001273D4">
        <w:rPr>
          <w:rFonts w:ascii="Courier New" w:hAnsi="Courier New" w:cs="Courier New"/>
          <w:i/>
          <w:iCs/>
        </w:rPr>
        <w:t>initialization</w:t>
      </w:r>
      <w:r>
        <w:rPr>
          <w:rFonts w:ascii="Courier New" w:hAnsi="Courier New" w:cs="Courier New"/>
        </w:rPr>
        <w:t xml:space="preserve">; </w:t>
      </w:r>
      <w:r w:rsidRPr="001273D4">
        <w:rPr>
          <w:rFonts w:ascii="Courier New" w:hAnsi="Courier New" w:cs="Courier New"/>
          <w:i/>
          <w:iCs/>
        </w:rPr>
        <w:t>expression</w:t>
      </w:r>
      <w:r w:rsidRPr="005A4A27">
        <w:rPr>
          <w:rFonts w:ascii="Courier New" w:hAnsi="Courier New" w:cs="Courier New"/>
        </w:rPr>
        <w:t>)</w:t>
      </w:r>
    </w:p>
    <w:p w14:paraId="01E521A2" w14:textId="77777777" w:rsidR="001273D4" w:rsidRP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{</w:t>
      </w:r>
    </w:p>
    <w:p w14:paraId="4E47E9C4" w14:textId="307FC67A" w:rsidR="001273D4" w:rsidRP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1273D4">
        <w:rPr>
          <w:rFonts w:ascii="Courier New" w:hAnsi="Courier New" w:cs="Courier New"/>
          <w:i/>
          <w:iCs/>
        </w:rPr>
        <w:t>statement;</w:t>
      </w:r>
    </w:p>
    <w:p w14:paraId="37DFDA99" w14:textId="7DDB5B58" w:rsidR="001273D4" w:rsidRP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1273D4">
        <w:rPr>
          <w:rFonts w:ascii="Courier New" w:hAnsi="Courier New" w:cs="Courier New"/>
          <w:i/>
          <w:iCs/>
        </w:rPr>
        <w:t>statement;</w:t>
      </w:r>
    </w:p>
    <w:p w14:paraId="21D1FA9F" w14:textId="26E8F846" w:rsidR="001273D4" w:rsidRP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273D4">
        <w:rPr>
          <w:rFonts w:ascii="Courier New" w:hAnsi="Courier New" w:cs="Courier New"/>
        </w:rPr>
        <w:t>// Place as many statements here as necessary.</w:t>
      </w:r>
    </w:p>
    <w:p w14:paraId="196427E0" w14:textId="0F8873D7" w:rsid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73D4">
        <w:rPr>
          <w:rFonts w:ascii="Courier New" w:hAnsi="Courier New" w:cs="Courier New"/>
        </w:rPr>
        <w:t>}</w:t>
      </w:r>
    </w:p>
    <w:p w14:paraId="56D47E13" w14:textId="30F590F2" w:rsidR="001273D4" w:rsidRDefault="001273D4" w:rsidP="0012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C658EC" w14:textId="6F4E3ABC" w:rsidR="001273D4" w:rsidRDefault="001273D4"/>
    <w:p w14:paraId="6ABEDAED" w14:textId="307993CD" w:rsidR="002871A5" w:rsidRDefault="002871A5">
      <w:r>
        <w:t xml:space="preserve">Here is the general format of an </w:t>
      </w:r>
      <w:r w:rsidRPr="002871A5">
        <w:rPr>
          <w:rFonts w:ascii="Courier New" w:hAnsi="Courier New" w:cs="Courier New"/>
        </w:rPr>
        <w:t>if</w:t>
      </w:r>
      <w:r>
        <w:t>/</w:t>
      </w:r>
      <w:r w:rsidRPr="002871A5">
        <w:rPr>
          <w:rFonts w:ascii="Courier New" w:hAnsi="Courier New" w:cs="Courier New"/>
        </w:rPr>
        <w:t>else</w:t>
      </w:r>
      <w:r>
        <w:t xml:space="preserve"> statement with an initialization clause:</w:t>
      </w:r>
    </w:p>
    <w:p w14:paraId="000A2E88" w14:textId="77777777" w:rsidR="002871A5" w:rsidRDefault="002871A5" w:rsidP="002871A5"/>
    <w:p w14:paraId="21A7B84D" w14:textId="77777777" w:rsidR="002871A5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5631D9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 w:rsidRPr="001273D4">
        <w:rPr>
          <w:rFonts w:ascii="Courier New" w:hAnsi="Courier New" w:cs="Courier New"/>
        </w:rPr>
        <w:t>if (</w:t>
      </w:r>
      <w:r w:rsidRPr="001273D4">
        <w:rPr>
          <w:rFonts w:ascii="Courier New" w:hAnsi="Courier New" w:cs="Courier New"/>
          <w:i/>
          <w:iCs/>
        </w:rPr>
        <w:t>initialization</w:t>
      </w:r>
      <w:r>
        <w:rPr>
          <w:rFonts w:ascii="Courier New" w:hAnsi="Courier New" w:cs="Courier New"/>
        </w:rPr>
        <w:t xml:space="preserve">; </w:t>
      </w:r>
      <w:r w:rsidRPr="001273D4">
        <w:rPr>
          <w:rFonts w:ascii="Courier New" w:hAnsi="Courier New" w:cs="Courier New"/>
          <w:i/>
          <w:iCs/>
        </w:rPr>
        <w:t>expression</w:t>
      </w:r>
      <w:r w:rsidRPr="005A4A27">
        <w:rPr>
          <w:rFonts w:ascii="Courier New" w:hAnsi="Courier New" w:cs="Courier New"/>
        </w:rPr>
        <w:t>)</w:t>
      </w:r>
    </w:p>
    <w:p w14:paraId="17C32B13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{</w:t>
      </w:r>
    </w:p>
    <w:p w14:paraId="35583831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1273D4">
        <w:rPr>
          <w:rFonts w:ascii="Courier New" w:hAnsi="Courier New" w:cs="Courier New"/>
          <w:i/>
          <w:iCs/>
        </w:rPr>
        <w:t>statement;</w:t>
      </w:r>
    </w:p>
    <w:p w14:paraId="147083CC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1273D4">
        <w:rPr>
          <w:rFonts w:ascii="Courier New" w:hAnsi="Courier New" w:cs="Courier New"/>
          <w:i/>
          <w:iCs/>
        </w:rPr>
        <w:t>statement;</w:t>
      </w:r>
    </w:p>
    <w:p w14:paraId="3B7CF457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 w:rsidRPr="001273D4">
        <w:rPr>
          <w:rFonts w:ascii="Courier New" w:hAnsi="Courier New" w:cs="Courier New"/>
        </w:rPr>
        <w:t>// Place as many statements here as necessary.</w:t>
      </w:r>
    </w:p>
    <w:p w14:paraId="43B66F2B" w14:textId="15302C7F" w:rsidR="002871A5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}</w:t>
      </w:r>
    </w:p>
    <w:p w14:paraId="7427C732" w14:textId="145D3A4E" w:rsidR="002871A5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7572E67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{</w:t>
      </w:r>
    </w:p>
    <w:p w14:paraId="569BE8DA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1273D4">
        <w:rPr>
          <w:rFonts w:ascii="Courier New" w:hAnsi="Courier New" w:cs="Courier New"/>
          <w:i/>
          <w:iCs/>
        </w:rPr>
        <w:t>statement;</w:t>
      </w:r>
    </w:p>
    <w:p w14:paraId="3640DF51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   </w:t>
      </w:r>
      <w:r w:rsidRPr="001273D4">
        <w:rPr>
          <w:rFonts w:ascii="Courier New" w:hAnsi="Courier New" w:cs="Courier New"/>
          <w:i/>
          <w:iCs/>
        </w:rPr>
        <w:t>statement;</w:t>
      </w:r>
    </w:p>
    <w:p w14:paraId="71C40462" w14:textId="77777777" w:rsidR="002871A5" w:rsidRPr="001273D4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273D4">
        <w:rPr>
          <w:rFonts w:ascii="Courier New" w:hAnsi="Courier New" w:cs="Courier New"/>
        </w:rPr>
        <w:t>// Place as many statements here as necessary.</w:t>
      </w:r>
    </w:p>
    <w:p w14:paraId="57926C72" w14:textId="07E91B44" w:rsidR="002871A5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73D4">
        <w:rPr>
          <w:rFonts w:ascii="Courier New" w:hAnsi="Courier New" w:cs="Courier New"/>
        </w:rPr>
        <w:t>}</w:t>
      </w:r>
    </w:p>
    <w:p w14:paraId="48D39BFD" w14:textId="77777777" w:rsidR="002871A5" w:rsidRDefault="002871A5" w:rsidP="0028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140ACE" w14:textId="77777777" w:rsidR="002871A5" w:rsidRDefault="002871A5" w:rsidP="002871A5"/>
    <w:p w14:paraId="1AB45BF9" w14:textId="36E1A0CC" w:rsidR="00B85E8B" w:rsidRDefault="002871A5">
      <w:r>
        <w:t>Let's look at</w:t>
      </w:r>
      <w:r w:rsidR="005A4A27">
        <w:t xml:space="preserve"> an example</w:t>
      </w:r>
      <w:r w:rsidR="00A15864">
        <w:t>.</w:t>
      </w:r>
      <w:r w:rsidR="005A4A27">
        <w:t xml:space="preserve"> </w:t>
      </w:r>
      <w:r>
        <w:t xml:space="preserve">In the following code, assume </w:t>
      </w:r>
      <w:r w:rsidR="005A4A27">
        <w:t xml:space="preserve">that </w:t>
      </w:r>
      <w:r w:rsidR="005A4A27" w:rsidRPr="005A4A27">
        <w:rPr>
          <w:rFonts w:ascii="Courier New" w:hAnsi="Courier New" w:cs="Courier New"/>
        </w:rPr>
        <w:t>password</w:t>
      </w:r>
      <w:r w:rsidR="005A4A27">
        <w:t xml:space="preserve"> is a </w:t>
      </w:r>
      <w:r w:rsidR="005A4A27" w:rsidRPr="005A4A27">
        <w:rPr>
          <w:rFonts w:ascii="Courier New" w:hAnsi="Courier New" w:cs="Courier New"/>
        </w:rPr>
        <w:t>string</w:t>
      </w:r>
      <w:r w:rsidR="005A4A27">
        <w:t xml:space="preserve"> object:</w:t>
      </w:r>
    </w:p>
    <w:p w14:paraId="68479675" w14:textId="1D63F972" w:rsidR="00A15864" w:rsidRDefault="00A15864"/>
    <w:p w14:paraId="1F655652" w14:textId="21A2BF18" w:rsidR="00A15864" w:rsidRDefault="005A4A27">
      <w:pPr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password.length</w:t>
      </w:r>
      <w:proofErr w:type="spellEnd"/>
      <w:proofErr w:type="gramEnd"/>
      <w:r>
        <w:rPr>
          <w:rFonts w:ascii="Courier New" w:hAnsi="Courier New" w:cs="Courier New"/>
        </w:rPr>
        <w:t>()</w:t>
      </w:r>
      <w:r w:rsidRPr="005A4A27"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 MIN_LENGTH</w:t>
      </w:r>
      <w:r w:rsidRPr="005A4A27">
        <w:rPr>
          <w:rFonts w:ascii="Courier New" w:hAnsi="Courier New" w:cs="Courier New"/>
        </w:rPr>
        <w:t>)</w:t>
      </w:r>
    </w:p>
    <w:p w14:paraId="2AB9A5D5" w14:textId="24E5C1FB" w:rsidR="005A4A27" w:rsidRDefault="005A4A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D4F7F7F" w14:textId="5FCF6BE2" w:rsidR="005A4A27" w:rsidRDefault="005A4A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password is too short."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E03FCB2" w14:textId="5A021D4B" w:rsidR="005A4A27" w:rsidRDefault="005A4A27">
      <w:r>
        <w:rPr>
          <w:rFonts w:ascii="Courier New" w:hAnsi="Courier New" w:cs="Courier New"/>
        </w:rPr>
        <w:t>}</w:t>
      </w:r>
    </w:p>
    <w:p w14:paraId="4EEF582D" w14:textId="39347C68" w:rsidR="005A4A27" w:rsidRDefault="005A4A27"/>
    <w:p w14:paraId="1BDAF999" w14:textId="6CE44123" w:rsidR="00DA6057" w:rsidRDefault="00DA6057" w:rsidP="005A4A27">
      <w:r>
        <w:t xml:space="preserve">In this </w:t>
      </w:r>
      <w:r w:rsidRPr="00DA6057">
        <w:rPr>
          <w:rFonts w:ascii="Courier New" w:hAnsi="Courier New" w:cs="Courier New"/>
        </w:rPr>
        <w:t>if</w:t>
      </w:r>
      <w:r>
        <w:t xml:space="preserve"> statement the initialization clause is:</w:t>
      </w:r>
    </w:p>
    <w:p w14:paraId="13A2CCDA" w14:textId="0BA3C943" w:rsidR="00DA6057" w:rsidRDefault="00DA6057" w:rsidP="005A4A27"/>
    <w:p w14:paraId="256CD866" w14:textId="1F634E3E" w:rsidR="00DA6057" w:rsidRDefault="00DA6057" w:rsidP="005A4A27">
      <w:r>
        <w:rPr>
          <w:rFonts w:ascii="Courier New" w:hAnsi="Courier New" w:cs="Courier New"/>
        </w:rPr>
        <w:t xml:space="preserve">     int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password.length</w:t>
      </w:r>
      <w:proofErr w:type="spellEnd"/>
      <w:proofErr w:type="gramEnd"/>
      <w:r>
        <w:rPr>
          <w:rFonts w:ascii="Courier New" w:hAnsi="Courier New" w:cs="Courier New"/>
        </w:rPr>
        <w:t>()</w:t>
      </w:r>
      <w:r w:rsidR="00443F69">
        <w:rPr>
          <w:rFonts w:ascii="Courier New" w:hAnsi="Courier New" w:cs="Courier New"/>
        </w:rPr>
        <w:t>;</w:t>
      </w:r>
    </w:p>
    <w:p w14:paraId="0233F07D" w14:textId="1D9D8C15" w:rsidR="00DA6057" w:rsidRDefault="00DA6057" w:rsidP="005A4A27"/>
    <w:p w14:paraId="4013BC9A" w14:textId="3FEA3948" w:rsidR="00DA6057" w:rsidRDefault="00DA6057" w:rsidP="005A4A27">
      <w:r>
        <w:t xml:space="preserve">The initialization clause defines an </w:t>
      </w:r>
      <w:r w:rsidRPr="00DA6057">
        <w:rPr>
          <w:rFonts w:ascii="Courier New" w:hAnsi="Courier New" w:cs="Courier New"/>
        </w:rPr>
        <w:t>int</w:t>
      </w:r>
      <w:r>
        <w:t xml:space="preserve"> variable named </w:t>
      </w:r>
      <w:proofErr w:type="spellStart"/>
      <w:r w:rsidRPr="00DA6057">
        <w:rPr>
          <w:rFonts w:ascii="Courier New" w:hAnsi="Courier New" w:cs="Courier New"/>
        </w:rPr>
        <w:t>len</w:t>
      </w:r>
      <w:proofErr w:type="spellEnd"/>
      <w:r>
        <w:t xml:space="preserve"> and assigns the length of the </w:t>
      </w:r>
      <w:r w:rsidRPr="00DA6057">
        <w:rPr>
          <w:rFonts w:ascii="Courier New" w:hAnsi="Courier New" w:cs="Courier New"/>
        </w:rPr>
        <w:t>password</w:t>
      </w:r>
      <w:r>
        <w:t xml:space="preserve"> object to it. Then, the conditional expression </w:t>
      </w:r>
      <w:proofErr w:type="spellStart"/>
      <w:r w:rsidRPr="00DA6057">
        <w:rPr>
          <w:rFonts w:ascii="Courier New" w:hAnsi="Courier New" w:cs="Courier New"/>
        </w:rPr>
        <w:t>len</w:t>
      </w:r>
      <w:proofErr w:type="spellEnd"/>
      <w:r w:rsidRPr="00DA6057">
        <w:rPr>
          <w:rFonts w:ascii="Courier New" w:hAnsi="Courier New" w:cs="Courier New"/>
        </w:rPr>
        <w:t xml:space="preserve"> &lt; MIN_LENGTH</w:t>
      </w:r>
      <w:r>
        <w:t xml:space="preserve"> is evaluated. If the expression is true, the </w:t>
      </w:r>
      <w:proofErr w:type="spellStart"/>
      <w:r w:rsidRPr="00DA6057">
        <w:rPr>
          <w:rFonts w:ascii="Courier New" w:hAnsi="Courier New" w:cs="Courier New"/>
        </w:rPr>
        <w:t>cout</w:t>
      </w:r>
      <w:proofErr w:type="spellEnd"/>
      <w:r>
        <w:t xml:space="preserve"> statement is executed.</w:t>
      </w:r>
    </w:p>
    <w:p w14:paraId="17A4430B" w14:textId="13ACC634" w:rsidR="00DA6057" w:rsidRDefault="00DA6057" w:rsidP="005A4A27"/>
    <w:p w14:paraId="663C7E1F" w14:textId="40571C04" w:rsidR="00DA6057" w:rsidRDefault="00DA6057" w:rsidP="005A4A27">
      <w:r>
        <w:t xml:space="preserve">When a variable is defined in the initialization clause of an </w:t>
      </w:r>
      <w:r w:rsidRPr="00DA6057">
        <w:rPr>
          <w:rFonts w:ascii="Courier New" w:hAnsi="Courier New" w:cs="Courier New"/>
        </w:rPr>
        <w:t>if</w:t>
      </w:r>
      <w:r>
        <w:t xml:space="preserve"> statement, the variable's scope is limited to the </w:t>
      </w:r>
      <w:r w:rsidRPr="00BD4DF5">
        <w:rPr>
          <w:rFonts w:ascii="Courier New" w:hAnsi="Courier New" w:cs="Courier New"/>
        </w:rPr>
        <w:t>if</w:t>
      </w:r>
      <w:r>
        <w:t xml:space="preserve"> statement</w:t>
      </w:r>
      <w:r w:rsidR="00E634AA">
        <w:t xml:space="preserve"> and its </w:t>
      </w:r>
      <w:r w:rsidR="00E634AA" w:rsidRPr="00BD4DF5">
        <w:rPr>
          <w:rFonts w:ascii="Courier New" w:hAnsi="Courier New" w:cs="Courier New"/>
        </w:rPr>
        <w:t>else</w:t>
      </w:r>
      <w:r w:rsidR="00E634AA">
        <w:t xml:space="preserve"> block, if it has one. For example, the following code causes an error:</w:t>
      </w:r>
    </w:p>
    <w:p w14:paraId="68DAA416" w14:textId="26D5C9A5" w:rsidR="00E634AA" w:rsidRDefault="00E634AA" w:rsidP="005A4A27"/>
    <w:p w14:paraId="3FC9816F" w14:textId="77777777" w:rsidR="00E634AA" w:rsidRDefault="00E634AA" w:rsidP="00E634AA">
      <w:pPr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password.length</w:t>
      </w:r>
      <w:proofErr w:type="spellEnd"/>
      <w:proofErr w:type="gramEnd"/>
      <w:r>
        <w:rPr>
          <w:rFonts w:ascii="Courier New" w:hAnsi="Courier New" w:cs="Courier New"/>
        </w:rPr>
        <w:t>()</w:t>
      </w:r>
      <w:r w:rsidRPr="005A4A27"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 MIN_LENGTH</w:t>
      </w:r>
      <w:r w:rsidRPr="005A4A27">
        <w:rPr>
          <w:rFonts w:ascii="Courier New" w:hAnsi="Courier New" w:cs="Courier New"/>
        </w:rPr>
        <w:t>)</w:t>
      </w:r>
    </w:p>
    <w:p w14:paraId="30776321" w14:textId="77777777" w:rsidR="00E634AA" w:rsidRDefault="00E634AA" w:rsidP="00E634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22C0BA" w14:textId="77777777" w:rsidR="00E634AA" w:rsidRDefault="00E634AA" w:rsidP="00E634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password is too short."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3489450" w14:textId="18D5BB32" w:rsidR="00E634AA" w:rsidRDefault="00E634AA" w:rsidP="00E634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7B30AC" w14:textId="2AB422BC" w:rsidR="00E634AA" w:rsidRDefault="00E634AA" w:rsidP="00E634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following statement causes an error.</w:t>
      </w:r>
    </w:p>
    <w:p w14:paraId="5279A3CE" w14:textId="63BE5BD4" w:rsidR="00E634AA" w:rsidRDefault="00E634AA" w:rsidP="00E634AA"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password is " &lt;&lt;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&lt;&lt; " characters long."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2A576C3" w14:textId="77777777" w:rsidR="00E634AA" w:rsidRDefault="00E634AA" w:rsidP="005A4A27"/>
    <w:p w14:paraId="1D5A420A" w14:textId="247EC98C" w:rsidR="00DA6057" w:rsidRDefault="00E634AA" w:rsidP="005A4A27">
      <w:r>
        <w:t xml:space="preserve">The last statement will not compile because it tries to use the </w:t>
      </w:r>
      <w:proofErr w:type="spellStart"/>
      <w:r w:rsidRPr="00E634AA">
        <w:rPr>
          <w:rFonts w:ascii="Courier New" w:hAnsi="Courier New" w:cs="Courier New"/>
        </w:rPr>
        <w:t>len</w:t>
      </w:r>
      <w:proofErr w:type="spellEnd"/>
      <w:r w:rsidRPr="002871A5">
        <w:rPr>
          <w:rFonts w:cstheme="minorHAnsi"/>
        </w:rPr>
        <w:t xml:space="preserve"> </w:t>
      </w:r>
      <w:r>
        <w:t xml:space="preserve">variable, which can be accessed only </w:t>
      </w:r>
      <w:r w:rsidR="00326FC7">
        <w:t xml:space="preserve">by code </w:t>
      </w:r>
      <w:r>
        <w:t xml:space="preserve">inside the </w:t>
      </w:r>
      <w:r w:rsidRPr="00E634AA">
        <w:rPr>
          <w:rFonts w:ascii="Courier New" w:hAnsi="Courier New" w:cs="Courier New"/>
        </w:rPr>
        <w:t>if</w:t>
      </w:r>
      <w:r>
        <w:t xml:space="preserve"> statement.</w:t>
      </w:r>
    </w:p>
    <w:p w14:paraId="2F06CFF6" w14:textId="3364CA83" w:rsidR="000C1B8D" w:rsidRDefault="000C1B8D" w:rsidP="005A4A27"/>
    <w:p w14:paraId="3CB9DBA2" w14:textId="023B52F0" w:rsidR="000C1B8D" w:rsidRDefault="000C1B8D" w:rsidP="005A4A27">
      <w:r>
        <w:t xml:space="preserve">Here is an example of an </w:t>
      </w:r>
      <w:r w:rsidRPr="000C1B8D">
        <w:rPr>
          <w:rFonts w:ascii="Courier New" w:hAnsi="Courier New" w:cs="Courier New"/>
        </w:rPr>
        <w:t>if</w:t>
      </w:r>
      <w:r>
        <w:t>/</w:t>
      </w:r>
      <w:r w:rsidRPr="000C1B8D">
        <w:rPr>
          <w:rFonts w:ascii="Courier New" w:hAnsi="Courier New" w:cs="Courier New"/>
        </w:rPr>
        <w:t>else</w:t>
      </w:r>
      <w:r>
        <w:t xml:space="preserve"> statement that uses an initialization clause:</w:t>
      </w:r>
    </w:p>
    <w:p w14:paraId="38E968D3" w14:textId="6D6743DD" w:rsidR="000C1B8D" w:rsidRDefault="000C1B8D" w:rsidP="005A4A27"/>
    <w:p w14:paraId="70584B54" w14:textId="77777777" w:rsidR="000C1B8D" w:rsidRDefault="000C1B8D" w:rsidP="000C1B8D">
      <w:pPr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password.length</w:t>
      </w:r>
      <w:proofErr w:type="spellEnd"/>
      <w:proofErr w:type="gramEnd"/>
      <w:r>
        <w:rPr>
          <w:rFonts w:ascii="Courier New" w:hAnsi="Courier New" w:cs="Courier New"/>
        </w:rPr>
        <w:t>()</w:t>
      </w:r>
      <w:r w:rsidRPr="005A4A27"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 MIN_LENGTH</w:t>
      </w:r>
      <w:r w:rsidRPr="005A4A27">
        <w:rPr>
          <w:rFonts w:ascii="Courier New" w:hAnsi="Courier New" w:cs="Courier New"/>
        </w:rPr>
        <w:t>)</w:t>
      </w:r>
    </w:p>
    <w:p w14:paraId="064EC35D" w14:textId="77777777" w:rsidR="000C1B8D" w:rsidRDefault="000C1B8D" w:rsidP="000C1B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6A9855A" w14:textId="77777777" w:rsidR="000C1B8D" w:rsidRDefault="000C1B8D" w:rsidP="000C1B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password is too short."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06D9AE0" w14:textId="07DB3A4D" w:rsidR="000C1B8D" w:rsidRDefault="000C1B8D" w:rsidP="000C1B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5854EC" w14:textId="58E663D7" w:rsidR="000C1B8D" w:rsidRDefault="000C1B8D" w:rsidP="000C1B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199122B9" w14:textId="2F945A1B" w:rsidR="000C1B8D" w:rsidRDefault="000C1B8D" w:rsidP="000C1B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951922D" w14:textId="281AC4E7" w:rsidR="000C1B8D" w:rsidRDefault="000C1B8D" w:rsidP="000C1B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password has " &lt;&lt;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&lt;&lt; " characters."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3168780" w14:textId="02590FF9" w:rsidR="000C1B8D" w:rsidRDefault="000C1B8D" w:rsidP="000C1B8D">
      <w:r>
        <w:rPr>
          <w:rFonts w:ascii="Courier New" w:hAnsi="Courier New" w:cs="Courier New"/>
        </w:rPr>
        <w:t>}</w:t>
      </w:r>
    </w:p>
    <w:p w14:paraId="2DA364A1" w14:textId="77777777" w:rsidR="000C1B8D" w:rsidRDefault="000C1B8D" w:rsidP="005A4A27"/>
    <w:p w14:paraId="358A53CD" w14:textId="7A238E25" w:rsidR="00E634AA" w:rsidRDefault="000C1B8D" w:rsidP="005A4A27">
      <w:r>
        <w:lastRenderedPageBreak/>
        <w:t xml:space="preserve">In an </w:t>
      </w:r>
      <w:r w:rsidRPr="000C1B8D">
        <w:rPr>
          <w:rFonts w:ascii="Courier New" w:hAnsi="Courier New" w:cs="Courier New"/>
        </w:rPr>
        <w:t>if</w:t>
      </w:r>
      <w:r>
        <w:t>/</w:t>
      </w:r>
      <w:r w:rsidRPr="000C1B8D">
        <w:rPr>
          <w:rFonts w:ascii="Courier New" w:hAnsi="Courier New" w:cs="Courier New"/>
        </w:rPr>
        <w:t>else if</w:t>
      </w:r>
      <w:r w:rsidRPr="00FC3351">
        <w:rPr>
          <w:rFonts w:cstheme="minorHAnsi"/>
        </w:rPr>
        <w:t xml:space="preserve"> </w:t>
      </w:r>
      <w:r>
        <w:t xml:space="preserve">statement, you can have an initialization clause in any of the </w:t>
      </w:r>
      <w:r w:rsidRPr="000C1B8D">
        <w:rPr>
          <w:rFonts w:ascii="Courier New" w:hAnsi="Courier New" w:cs="Courier New"/>
        </w:rPr>
        <w:t>if</w:t>
      </w:r>
      <w:r>
        <w:t xml:space="preserve"> statements. Here is an example:</w:t>
      </w:r>
    </w:p>
    <w:p w14:paraId="41111E0C" w14:textId="48BA8EE5" w:rsidR="000C1B8D" w:rsidRDefault="000C1B8D" w:rsidP="005A4A27"/>
    <w:p w14:paraId="66858E3C" w14:textId="245BCCD5" w:rsidR="00FC3351" w:rsidRDefault="00FC3351" w:rsidP="00FC3351">
      <w:pPr>
        <w:rPr>
          <w:rFonts w:ascii="Courier New" w:hAnsi="Courier New" w:cs="Courier New"/>
        </w:rPr>
      </w:pPr>
      <w:r w:rsidRPr="001273D4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ulen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username.length</w:t>
      </w:r>
      <w:proofErr w:type="spellEnd"/>
      <w:proofErr w:type="gramEnd"/>
      <w:r>
        <w:rPr>
          <w:rFonts w:ascii="Courier New" w:hAnsi="Courier New" w:cs="Courier New"/>
        </w:rPr>
        <w:t>()</w:t>
      </w:r>
      <w:r w:rsidRPr="005A4A27"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ulen</w:t>
      </w:r>
      <w:proofErr w:type="spellEnd"/>
      <w:r>
        <w:rPr>
          <w:rFonts w:ascii="Courier New" w:hAnsi="Courier New" w:cs="Courier New"/>
        </w:rPr>
        <w:t xml:space="preserve"> &lt; MIN_LENGTH</w:t>
      </w:r>
      <w:r w:rsidRPr="005A4A27">
        <w:rPr>
          <w:rFonts w:ascii="Courier New" w:hAnsi="Courier New" w:cs="Courier New"/>
        </w:rPr>
        <w:t>)</w:t>
      </w:r>
    </w:p>
    <w:p w14:paraId="2CAE8624" w14:textId="77777777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E5CCD99" w14:textId="69E5E9AF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username is too short."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9483B1B" w14:textId="77777777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25D36A" w14:textId="70CDBC5A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Pr="001273D4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plen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password.length</w:t>
      </w:r>
      <w:proofErr w:type="spellEnd"/>
      <w:proofErr w:type="gramEnd"/>
      <w:r>
        <w:rPr>
          <w:rFonts w:ascii="Courier New" w:hAnsi="Courier New" w:cs="Courier New"/>
        </w:rPr>
        <w:t>()</w:t>
      </w:r>
      <w:r w:rsidRPr="005A4A27"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plen</w:t>
      </w:r>
      <w:proofErr w:type="spellEnd"/>
      <w:r>
        <w:rPr>
          <w:rFonts w:ascii="Courier New" w:hAnsi="Courier New" w:cs="Courier New"/>
        </w:rPr>
        <w:t xml:space="preserve"> &lt; MIN_LENGTH</w:t>
      </w:r>
      <w:r w:rsidRPr="005A4A27">
        <w:rPr>
          <w:rFonts w:ascii="Courier New" w:hAnsi="Courier New" w:cs="Courier New"/>
        </w:rPr>
        <w:t>)</w:t>
      </w:r>
    </w:p>
    <w:p w14:paraId="3F2C5B2E" w14:textId="77777777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3B2CD1A" w14:textId="77777777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password is too short."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D732CAC" w14:textId="2D3EA6D1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927AD1" w14:textId="71176E5F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AF23497" w14:textId="58C86FFA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C7CB2A6" w14:textId="1B92531F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"Your username and password both "</w:t>
      </w:r>
    </w:p>
    <w:p w14:paraId="578B886E" w14:textId="5FD25D8D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&lt;&lt; "meet the minimum length."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7D0063F" w14:textId="228C5F54" w:rsidR="00FC3351" w:rsidRDefault="00FC3351" w:rsidP="00FC33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08CD8B" w14:textId="2BA46AD8" w:rsidR="000C1B8D" w:rsidRDefault="000C1B8D" w:rsidP="005A4A27"/>
    <w:p w14:paraId="75B4A04C" w14:textId="671DF7D0" w:rsidR="00443F69" w:rsidRDefault="00443F69" w:rsidP="005A4A27">
      <w:r>
        <w:t xml:space="preserve">When a variable is defined in the initialization clause of an </w:t>
      </w:r>
      <w:r w:rsidRPr="000C1B8D">
        <w:rPr>
          <w:rFonts w:ascii="Courier New" w:hAnsi="Courier New" w:cs="Courier New"/>
        </w:rPr>
        <w:t>if</w:t>
      </w:r>
      <w:r>
        <w:t>/</w:t>
      </w:r>
      <w:r w:rsidRPr="000C1B8D">
        <w:rPr>
          <w:rFonts w:ascii="Courier New" w:hAnsi="Courier New" w:cs="Courier New"/>
        </w:rPr>
        <w:t>else if</w:t>
      </w:r>
      <w:r>
        <w:t xml:space="preserve"> statement, the variable's scope begins at the variable's definition, and extends to the end of the </w:t>
      </w:r>
      <w:r w:rsidRPr="000C1B8D">
        <w:rPr>
          <w:rFonts w:ascii="Courier New" w:hAnsi="Courier New" w:cs="Courier New"/>
        </w:rPr>
        <w:t>if</w:t>
      </w:r>
      <w:r>
        <w:t>/</w:t>
      </w:r>
      <w:r w:rsidRPr="000C1B8D">
        <w:rPr>
          <w:rFonts w:ascii="Courier New" w:hAnsi="Courier New" w:cs="Courier New"/>
        </w:rPr>
        <w:t>else if</w:t>
      </w:r>
      <w:r>
        <w:t xml:space="preserve"> statement.</w:t>
      </w:r>
    </w:p>
    <w:p w14:paraId="03B8D755" w14:textId="65299984" w:rsidR="000059DF" w:rsidRDefault="000059DF" w:rsidP="005A4A27"/>
    <w:p w14:paraId="07F33B4B" w14:textId="74C78F69" w:rsidR="000059DF" w:rsidRPr="000059DF" w:rsidRDefault="000059DF" w:rsidP="005A4A27">
      <w:pPr>
        <w:rPr>
          <w:b/>
          <w:bCs/>
        </w:rPr>
      </w:pPr>
      <w:commentRangeStart w:id="3"/>
      <w:r w:rsidRPr="000059DF">
        <w:rPr>
          <w:b/>
          <w:bCs/>
        </w:rPr>
        <w:t>Active Code Listing</w:t>
      </w:r>
    </w:p>
    <w:p w14:paraId="26D598A5" w14:textId="6B4DC230" w:rsidR="000059DF" w:rsidRDefault="000059DF" w:rsidP="005A4A27"/>
    <w:p w14:paraId="663D3091" w14:textId="56AB9562" w:rsidR="00903C09" w:rsidRDefault="00903C09" w:rsidP="000059DF">
      <w:r>
        <w:t>Look at the if statement in line 12 of the following program. Remove the comment that reads</w:t>
      </w:r>
      <w:r w:rsidRPr="00903C09">
        <w:rPr>
          <w:sz w:val="20"/>
          <w:szCs w:val="20"/>
        </w:rPr>
        <w:t xml:space="preserve"> </w:t>
      </w:r>
      <w:r w:rsidRPr="00903C09">
        <w:rPr>
          <w:rFonts w:ascii="Courier New" w:hAnsi="Courier New" w:cs="Courier New"/>
          <w:color w:val="000000"/>
        </w:rPr>
        <w:t>/* Enter your code here */</w:t>
      </w:r>
      <w:r>
        <w:rPr>
          <w:rFonts w:ascii="Courier New" w:hAnsi="Courier New" w:cs="Courier New"/>
          <w:color w:val="000000"/>
        </w:rPr>
        <w:t xml:space="preserve"> </w:t>
      </w:r>
      <w:r>
        <w:t>and replace it with an initialization clause and a conditional expression. The initialization clause should be:</w:t>
      </w:r>
    </w:p>
    <w:p w14:paraId="5DC96F1A" w14:textId="08D14B65" w:rsidR="00903C09" w:rsidRDefault="00903C09" w:rsidP="000059DF"/>
    <w:p w14:paraId="7D47B18A" w14:textId="77777777" w:rsidR="00903C09" w:rsidRPr="00443F69" w:rsidRDefault="00903C09" w:rsidP="00903C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43F69">
        <w:rPr>
          <w:rFonts w:ascii="Courier New" w:hAnsi="Courier New" w:cs="Courier New"/>
        </w:rPr>
        <w:t>double a = round(x)</w:t>
      </w:r>
      <w:r>
        <w:rPr>
          <w:rFonts w:ascii="Courier New" w:hAnsi="Courier New" w:cs="Courier New"/>
        </w:rPr>
        <w:t>;</w:t>
      </w:r>
    </w:p>
    <w:p w14:paraId="60462008" w14:textId="77777777" w:rsidR="00903C09" w:rsidRDefault="00903C09" w:rsidP="000059DF"/>
    <w:p w14:paraId="1B4B6209" w14:textId="01051F42" w:rsidR="00903C09" w:rsidRDefault="00903C09" w:rsidP="000059DF">
      <w:r>
        <w:t>The conditional expression should be:</w:t>
      </w:r>
    </w:p>
    <w:p w14:paraId="3C8CC519" w14:textId="7F722AAB" w:rsidR="00903C09" w:rsidRDefault="00903C09" w:rsidP="000059DF"/>
    <w:p w14:paraId="18113EFA" w14:textId="3F1D962A" w:rsidR="00903C09" w:rsidRPr="00443F69" w:rsidRDefault="00903C09" w:rsidP="00903C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a == 100</w:t>
      </w:r>
      <w:r>
        <w:rPr>
          <w:rFonts w:ascii="Courier New" w:hAnsi="Courier New" w:cs="Courier New"/>
        </w:rPr>
        <w:t>;</w:t>
      </w:r>
    </w:p>
    <w:p w14:paraId="59DBDE93" w14:textId="62F6A25D" w:rsidR="00903C09" w:rsidRDefault="00903C09" w:rsidP="000059DF"/>
    <w:p w14:paraId="3093D57E" w14:textId="77777777" w:rsidR="00903C09" w:rsidRDefault="000059DF" w:rsidP="000059DF">
      <w:r>
        <w:t xml:space="preserve">After you have made this change, </w:t>
      </w:r>
      <w:r w:rsidR="00903C09">
        <w:t>do the following:</w:t>
      </w:r>
    </w:p>
    <w:p w14:paraId="5A4B580C" w14:textId="77777777" w:rsidR="00903C09" w:rsidRDefault="00903C09" w:rsidP="000059DF"/>
    <w:p w14:paraId="24C360A7" w14:textId="56FC24D9" w:rsidR="000059DF" w:rsidRDefault="00903C09" w:rsidP="00903C09">
      <w:pPr>
        <w:pStyle w:val="ListParagraph"/>
        <w:numPr>
          <w:ilvl w:val="0"/>
          <w:numId w:val="26"/>
        </w:numPr>
      </w:pPr>
      <w:r>
        <w:t>R</w:t>
      </w:r>
      <w:r w:rsidR="000059DF">
        <w:t xml:space="preserve">un the program </w:t>
      </w:r>
      <w:r>
        <w:t xml:space="preserve">and enter 99.7. The program should display </w:t>
      </w:r>
      <w:r w:rsidRPr="00903C09">
        <w:rPr>
          <w:i/>
          <w:iCs/>
        </w:rPr>
        <w:t xml:space="preserve">Perfect </w:t>
      </w:r>
      <w:r w:rsidR="00F72C3F">
        <w:rPr>
          <w:i/>
          <w:iCs/>
        </w:rPr>
        <w:t>s</w:t>
      </w:r>
      <w:r w:rsidRPr="00903C09">
        <w:rPr>
          <w:i/>
          <w:iCs/>
        </w:rPr>
        <w:t>core!</w:t>
      </w:r>
    </w:p>
    <w:p w14:paraId="17777A28" w14:textId="1CC4E6DD" w:rsidR="00903C09" w:rsidRPr="00F72C3F" w:rsidRDefault="00F72C3F" w:rsidP="00F72C3F">
      <w:pPr>
        <w:pStyle w:val="ListParagraph"/>
        <w:numPr>
          <w:ilvl w:val="0"/>
          <w:numId w:val="26"/>
        </w:numPr>
      </w:pPr>
      <w:r>
        <w:t>Run the program and enter 99.</w:t>
      </w:r>
      <w:r>
        <w:t>2</w:t>
      </w:r>
      <w:r>
        <w:t xml:space="preserve">. The program should display </w:t>
      </w:r>
      <w:r>
        <w:rPr>
          <w:i/>
          <w:iCs/>
        </w:rPr>
        <w:t>Keep trying</w:t>
      </w:r>
      <w:r w:rsidRPr="00903C09">
        <w:rPr>
          <w:i/>
          <w:iCs/>
        </w:rPr>
        <w:t>!</w:t>
      </w:r>
    </w:p>
    <w:p w14:paraId="753C8817" w14:textId="2D242688" w:rsidR="00F72C3F" w:rsidRDefault="00F72C3F" w:rsidP="00F72C3F">
      <w:pPr>
        <w:pStyle w:val="ListParagraph"/>
        <w:numPr>
          <w:ilvl w:val="0"/>
          <w:numId w:val="26"/>
        </w:numPr>
      </w:pPr>
      <w:r>
        <w:t xml:space="preserve">Run the program and enter </w:t>
      </w:r>
      <w:r>
        <w:t>100.4</w:t>
      </w:r>
      <w:r>
        <w:t xml:space="preserve">. The program should display </w:t>
      </w:r>
      <w:r w:rsidRPr="00903C09">
        <w:rPr>
          <w:i/>
          <w:iCs/>
        </w:rPr>
        <w:t xml:space="preserve">Perfect </w:t>
      </w:r>
      <w:r>
        <w:rPr>
          <w:i/>
          <w:iCs/>
        </w:rPr>
        <w:t>s</w:t>
      </w:r>
      <w:r w:rsidRPr="00903C09">
        <w:rPr>
          <w:i/>
          <w:iCs/>
        </w:rPr>
        <w:t>core!</w:t>
      </w:r>
    </w:p>
    <w:p w14:paraId="3A554B75" w14:textId="6F9F6C1F" w:rsidR="00F72C3F" w:rsidRDefault="00F72C3F" w:rsidP="00F72C3F">
      <w:pPr>
        <w:pStyle w:val="ListParagraph"/>
        <w:numPr>
          <w:ilvl w:val="0"/>
          <w:numId w:val="26"/>
        </w:numPr>
      </w:pPr>
      <w:r>
        <w:t xml:space="preserve">Run the program and enter </w:t>
      </w:r>
      <w:r>
        <w:t>100</w:t>
      </w:r>
      <w:r>
        <w:t>.</w:t>
      </w:r>
      <w:r>
        <w:t>9</w:t>
      </w:r>
      <w:r>
        <w:t xml:space="preserve">. The program should display </w:t>
      </w:r>
      <w:r>
        <w:rPr>
          <w:i/>
          <w:iCs/>
        </w:rPr>
        <w:t>Keep trying</w:t>
      </w:r>
      <w:r w:rsidRPr="00903C09">
        <w:rPr>
          <w:i/>
          <w:iCs/>
        </w:rPr>
        <w:t>!</w:t>
      </w:r>
    </w:p>
    <w:p w14:paraId="3B010199" w14:textId="77777777" w:rsidR="000059DF" w:rsidRDefault="000059DF" w:rsidP="000059DF"/>
    <w:p w14:paraId="211F99E2" w14:textId="69233F8D" w:rsidR="000059DF" w:rsidRDefault="00903C09" w:rsidP="005A4A27"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000000"/>
          <w:sz w:val="24"/>
          <w:szCs w:val="24"/>
        </w:rPr>
        <w:t>#include &lt;iostream&gt;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>using namespace std;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>int main()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double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"Enter a number: ";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&gt;&gt; 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if (</w:t>
      </w:r>
      <w:r>
        <w:rPr>
          <w:rFonts w:ascii="Courier New" w:hAnsi="Courier New" w:cs="Courier New"/>
          <w:color w:val="000000"/>
          <w:sz w:val="24"/>
          <w:szCs w:val="24"/>
        </w:rPr>
        <w:t>/* Enter your code here */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"Perfect </w:t>
      </w:r>
      <w:r>
        <w:rPr>
          <w:rFonts w:ascii="Courier New" w:hAnsi="Courier New" w:cs="Courier New"/>
          <w:color w:val="000000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core!"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else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"Keep trying!"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return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commentRangeEnd w:id="3"/>
      <w:proofErr w:type="gramEnd"/>
      <w:r w:rsidR="00F72C3F">
        <w:rPr>
          <w:rStyle w:val="CommentReference"/>
        </w:rPr>
        <w:commentReference w:id="3"/>
      </w:r>
    </w:p>
    <w:p w14:paraId="659C1C4B" w14:textId="30F64988" w:rsidR="000059DF" w:rsidRDefault="000059DF" w:rsidP="005A4A27"/>
    <w:p w14:paraId="17DE8BEE" w14:textId="559A715C" w:rsidR="006D1755" w:rsidRPr="006D1755" w:rsidRDefault="006D1755" w:rsidP="005A4A27">
      <w:pPr>
        <w:rPr>
          <w:b/>
          <w:bCs/>
        </w:rPr>
      </w:pPr>
      <w:commentRangeStart w:id="4"/>
      <w:r w:rsidRPr="006D1755">
        <w:rPr>
          <w:b/>
          <w:bCs/>
        </w:rPr>
        <w:t>Checkpoint</w:t>
      </w:r>
    </w:p>
    <w:p w14:paraId="7DA363DA" w14:textId="5619FD18" w:rsidR="007701BF" w:rsidRDefault="0076187E" w:rsidP="0076187E">
      <w:r>
        <w:t>True or False: I</w:t>
      </w:r>
      <w:r w:rsidR="007701BF">
        <w:t xml:space="preserve">n an </w:t>
      </w:r>
      <w:r w:rsidR="007701BF" w:rsidRPr="007701BF">
        <w:rPr>
          <w:rFonts w:ascii="Courier New" w:hAnsi="Courier New" w:cs="Courier New"/>
        </w:rPr>
        <w:t>if</w:t>
      </w:r>
      <w:r w:rsidR="007701BF">
        <w:t xml:space="preserve"> statement, the initialization clause execute</w:t>
      </w:r>
      <w:r>
        <w:t>s</w:t>
      </w:r>
      <w:r w:rsidR="007701BF">
        <w:t xml:space="preserve"> before the conditional expression is evaluated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628C4AC9" w14:textId="723165A7" w:rsidR="007701BF" w:rsidRDefault="007701BF" w:rsidP="005A4A27"/>
    <w:p w14:paraId="6C15B88B" w14:textId="18559686" w:rsidR="0076187E" w:rsidRDefault="0076187E" w:rsidP="005A4A27">
      <w:commentRangeStart w:id="5"/>
      <w:r w:rsidRPr="006D1755">
        <w:rPr>
          <w:b/>
          <w:bCs/>
        </w:rPr>
        <w:t>Checkpoint</w:t>
      </w:r>
    </w:p>
    <w:p w14:paraId="33145762" w14:textId="14A1BCFB" w:rsidR="006D1755" w:rsidRDefault="007701BF" w:rsidP="005A4A27">
      <w:r>
        <w:t xml:space="preserve">If a variable is defined in an </w:t>
      </w:r>
      <w:r w:rsidRPr="007701BF">
        <w:rPr>
          <w:rFonts w:ascii="Courier New" w:hAnsi="Courier New" w:cs="Courier New"/>
        </w:rPr>
        <w:t>if</w:t>
      </w:r>
      <w:r>
        <w:t xml:space="preserve"> statement's initialization clause, </w:t>
      </w:r>
      <w:r w:rsidR="0076187E">
        <w:t xml:space="preserve">the variable can be accessed by code outside the </w:t>
      </w:r>
      <w:r w:rsidR="0076187E" w:rsidRPr="007701BF">
        <w:rPr>
          <w:rFonts w:ascii="Courier New" w:hAnsi="Courier New" w:cs="Courier New"/>
        </w:rPr>
        <w:t>if</w:t>
      </w:r>
      <w:r w:rsidR="0076187E">
        <w:t xml:space="preserve"> statement</w:t>
      </w:r>
      <w:r w:rsidR="0076187E">
        <w:t>.</w:t>
      </w:r>
      <w:r>
        <w:t xml:space="preserve"> </w:t>
      </w:r>
      <w:commentRangeEnd w:id="5"/>
      <w:r w:rsidR="0076187E">
        <w:rPr>
          <w:rStyle w:val="CommentReference"/>
        </w:rPr>
        <w:commentReference w:id="5"/>
      </w:r>
    </w:p>
    <w:p w14:paraId="1404F214" w14:textId="267C470E" w:rsidR="007701BF" w:rsidRDefault="007701BF" w:rsidP="005A4A27"/>
    <w:p w14:paraId="08BEBCA8" w14:textId="185820F9" w:rsidR="0076187E" w:rsidRDefault="0076187E" w:rsidP="005A4A27">
      <w:r w:rsidRPr="006D1755">
        <w:rPr>
          <w:b/>
          <w:bCs/>
        </w:rPr>
        <w:t>Checkpoint</w:t>
      </w:r>
    </w:p>
    <w:p w14:paraId="2F50E828" w14:textId="18E7E066" w:rsidR="007701BF" w:rsidRDefault="0076187E" w:rsidP="0076187E">
      <w:commentRangeStart w:id="6"/>
      <w:r>
        <w:t xml:space="preserve">True or False: </w:t>
      </w:r>
      <w:r w:rsidR="007701BF">
        <w:t xml:space="preserve">If a variable is defined in an </w:t>
      </w:r>
      <w:r w:rsidR="007701BF" w:rsidRPr="007701BF">
        <w:rPr>
          <w:rFonts w:ascii="Courier New" w:hAnsi="Courier New" w:cs="Courier New"/>
        </w:rPr>
        <w:t>if</w:t>
      </w:r>
      <w:r w:rsidR="007701BF">
        <w:t>/</w:t>
      </w:r>
      <w:r w:rsidR="007701BF" w:rsidRPr="007701BF">
        <w:rPr>
          <w:rFonts w:ascii="Courier New" w:hAnsi="Courier New" w:cs="Courier New"/>
        </w:rPr>
        <w:t xml:space="preserve">else </w:t>
      </w:r>
      <w:r w:rsidR="007701BF">
        <w:t xml:space="preserve">statement's initialization clause, you </w:t>
      </w:r>
      <w:r>
        <w:t xml:space="preserve">can </w:t>
      </w:r>
      <w:r w:rsidR="007701BF">
        <w:t xml:space="preserve">access the variable in the </w:t>
      </w:r>
      <w:r w:rsidR="007701BF" w:rsidRPr="007701BF">
        <w:rPr>
          <w:rFonts w:ascii="Courier New" w:hAnsi="Courier New" w:cs="Courier New"/>
        </w:rPr>
        <w:t>else</w:t>
      </w:r>
      <w:r w:rsidR="007701BF">
        <w:t xml:space="preserve"> block</w:t>
      </w:r>
      <w:r>
        <w:t>.</w:t>
      </w:r>
      <w:commentRangeEnd w:id="6"/>
      <w:r>
        <w:rPr>
          <w:rStyle w:val="CommentReference"/>
        </w:rPr>
        <w:commentReference w:id="6"/>
      </w:r>
    </w:p>
    <w:p w14:paraId="03DDA062" w14:textId="685E94D5" w:rsidR="00443ACF" w:rsidRDefault="00443ACF" w:rsidP="005A4A27"/>
    <w:p w14:paraId="0F80A94A" w14:textId="55EB43AA" w:rsidR="00443ACF" w:rsidRDefault="00443ACF" w:rsidP="005A4A27"/>
    <w:p w14:paraId="3D8FAB0C" w14:textId="4BA1C07A" w:rsidR="00443ACF" w:rsidRDefault="00443ACF" w:rsidP="005A4A27"/>
    <w:p w14:paraId="1761EF59" w14:textId="3C9BA3D1" w:rsidR="00443ACF" w:rsidRPr="00DB333A" w:rsidRDefault="00DB333A" w:rsidP="005A4A27">
      <w:pPr>
        <w:rPr>
          <w:b/>
          <w:bCs/>
          <w:u w:val="single"/>
        </w:rPr>
      </w:pPr>
      <w:r w:rsidRPr="00DB333A">
        <w:rPr>
          <w:b/>
          <w:bCs/>
          <w:u w:val="single"/>
        </w:rPr>
        <w:t>Insert 213-A</w:t>
      </w:r>
    </w:p>
    <w:p w14:paraId="68D5D90D" w14:textId="77777777" w:rsidR="00DB333A" w:rsidRDefault="00DB333A" w:rsidP="005A4A27"/>
    <w:p w14:paraId="4FA730D2" w14:textId="24F9073E" w:rsidR="00443ACF" w:rsidRPr="00DB333A" w:rsidRDefault="00DB333A" w:rsidP="005A4A27">
      <w:pPr>
        <w:rPr>
          <w:b/>
          <w:bCs/>
          <w:sz w:val="24"/>
          <w:szCs w:val="24"/>
        </w:rPr>
      </w:pPr>
      <w:commentRangeStart w:id="7"/>
      <w:r w:rsidRPr="00DB333A">
        <w:rPr>
          <w:rFonts w:ascii="Calibri" w:hAnsi="Calibri" w:cs="Calibri"/>
          <w:b/>
          <w:bCs/>
          <w:sz w:val="24"/>
          <w:szCs w:val="24"/>
        </w:rPr>
        <w:t>4.16</w:t>
      </w:r>
      <w:r w:rsidRPr="00DB333A">
        <w:rPr>
          <w:rFonts w:ascii="Calibri" w:hAnsi="Calibri" w:cs="Calibri"/>
          <w:b/>
          <w:bCs/>
          <w:sz w:val="24"/>
          <w:szCs w:val="24"/>
        </w:rPr>
        <w:tab/>
        <w:t xml:space="preserve">The </w:t>
      </w:r>
      <w:r w:rsidRPr="00DB333A">
        <w:rPr>
          <w:rFonts w:ascii="Courier New" w:hAnsi="Courier New" w:cs="Courier New"/>
          <w:b/>
          <w:bCs/>
          <w:sz w:val="24"/>
          <w:szCs w:val="24"/>
        </w:rPr>
        <w:t>switch</w:t>
      </w:r>
      <w:r w:rsidRPr="00DB333A">
        <w:rPr>
          <w:rFonts w:ascii="Calibri" w:hAnsi="Calibri" w:cs="Calibri"/>
          <w:b/>
          <w:bCs/>
          <w:sz w:val="24"/>
          <w:szCs w:val="24"/>
        </w:rPr>
        <w:t xml:space="preserve"> Statement with Initialization</w:t>
      </w:r>
      <w:commentRangeEnd w:id="7"/>
      <w:r w:rsidR="008149A0">
        <w:rPr>
          <w:rStyle w:val="CommentReference"/>
        </w:rPr>
        <w:commentReference w:id="7"/>
      </w:r>
    </w:p>
    <w:p w14:paraId="718FC384" w14:textId="7F193312" w:rsidR="00DB333A" w:rsidRDefault="00DB333A" w:rsidP="005A4A27"/>
    <w:p w14:paraId="337D2504" w14:textId="5CAF8659" w:rsidR="00DB333A" w:rsidRPr="00ED5322" w:rsidRDefault="00DB333A" w:rsidP="00DB333A">
      <w:pPr>
        <w:rPr>
          <w:i/>
          <w:iCs/>
        </w:rPr>
      </w:pPr>
      <w:r w:rsidRPr="00ED5322">
        <w:rPr>
          <w:i/>
          <w:iCs/>
        </w:rPr>
        <w:t>Concept:</w:t>
      </w:r>
      <w:r>
        <w:rPr>
          <w:i/>
          <w:iCs/>
        </w:rPr>
        <w:tab/>
        <w:t xml:space="preserve">Beginning with C++17, a </w:t>
      </w:r>
      <w:r>
        <w:rPr>
          <w:rFonts w:ascii="Courier New" w:hAnsi="Courier New" w:cs="Courier New"/>
          <w:i/>
          <w:iCs/>
        </w:rPr>
        <w:t>switch</w:t>
      </w:r>
      <w:r>
        <w:rPr>
          <w:i/>
          <w:iCs/>
        </w:rPr>
        <w:t xml:space="preserve"> statement can optionally have an initialization clause.</w:t>
      </w:r>
    </w:p>
    <w:p w14:paraId="6301E869" w14:textId="77777777" w:rsidR="00DB333A" w:rsidRDefault="00DB333A" w:rsidP="00DB333A"/>
    <w:p w14:paraId="5B3DFBCE" w14:textId="41DD56B1" w:rsidR="00DB333A" w:rsidRDefault="00DB333A" w:rsidP="00DB333A">
      <w:r>
        <w:t xml:space="preserve">If you are using C++17 or later, you can write a </w:t>
      </w:r>
      <w:r>
        <w:rPr>
          <w:rFonts w:ascii="Courier New" w:hAnsi="Courier New" w:cs="Courier New"/>
        </w:rPr>
        <w:t>switch</w:t>
      </w:r>
      <w:r>
        <w:t xml:space="preserve"> statement with an optional initialization clause that is executed before the conditional </w:t>
      </w:r>
      <w:r w:rsidR="00BD47EC">
        <w:t xml:space="preserve">integer </w:t>
      </w:r>
      <w:r>
        <w:t>expression is evaluated. Here is the general format:</w:t>
      </w:r>
    </w:p>
    <w:p w14:paraId="04C9242A" w14:textId="77777777" w:rsidR="00DB333A" w:rsidRDefault="00DB333A" w:rsidP="005A4A27"/>
    <w:p w14:paraId="1CF8997D" w14:textId="08251067" w:rsidR="00DB333A" w:rsidRDefault="00DB333A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A20AD8" w14:textId="7B609BFD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47EC">
        <w:rPr>
          <w:rFonts w:ascii="Courier New" w:hAnsi="Courier New" w:cs="Courier New"/>
        </w:rPr>
        <w:t>switch (</w:t>
      </w:r>
      <w:r w:rsidRPr="00BD47EC">
        <w:rPr>
          <w:rFonts w:ascii="Courier New" w:hAnsi="Courier New" w:cs="Courier New"/>
          <w:i/>
          <w:iCs/>
        </w:rPr>
        <w:t>Initialization</w:t>
      </w:r>
      <w:r>
        <w:rPr>
          <w:rFonts w:ascii="Courier New" w:hAnsi="Courier New" w:cs="Courier New"/>
        </w:rPr>
        <w:t xml:space="preserve">; </w:t>
      </w:r>
      <w:proofErr w:type="spellStart"/>
      <w:r w:rsidRPr="00BD47EC">
        <w:rPr>
          <w:rFonts w:ascii="Courier New" w:hAnsi="Courier New" w:cs="Courier New"/>
          <w:i/>
          <w:iCs/>
        </w:rPr>
        <w:t>IntegerExpression</w:t>
      </w:r>
      <w:proofErr w:type="spellEnd"/>
      <w:r w:rsidRPr="00BD47EC">
        <w:rPr>
          <w:rFonts w:ascii="Courier New" w:hAnsi="Courier New" w:cs="Courier New"/>
        </w:rPr>
        <w:t>)</w:t>
      </w:r>
    </w:p>
    <w:p w14:paraId="4186EEFD" w14:textId="77777777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47EC">
        <w:rPr>
          <w:rFonts w:ascii="Courier New" w:hAnsi="Courier New" w:cs="Courier New"/>
        </w:rPr>
        <w:t>{</w:t>
      </w:r>
    </w:p>
    <w:p w14:paraId="708B36C0" w14:textId="7A8A04F9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D47EC">
        <w:rPr>
          <w:rFonts w:ascii="Courier New" w:hAnsi="Courier New" w:cs="Courier New"/>
        </w:rPr>
        <w:t xml:space="preserve">case </w:t>
      </w:r>
      <w:proofErr w:type="spellStart"/>
      <w:r w:rsidRPr="00BD47EC">
        <w:rPr>
          <w:rFonts w:ascii="Courier New" w:hAnsi="Courier New" w:cs="Courier New"/>
          <w:i/>
          <w:iCs/>
        </w:rPr>
        <w:t>ConstantExpression</w:t>
      </w:r>
      <w:proofErr w:type="spellEnd"/>
      <w:r w:rsidRPr="00BD47EC">
        <w:rPr>
          <w:rFonts w:ascii="Courier New" w:hAnsi="Courier New" w:cs="Courier New"/>
        </w:rPr>
        <w:t>:</w:t>
      </w:r>
    </w:p>
    <w:p w14:paraId="18071926" w14:textId="33CAFD61" w:rsid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BD47EC">
        <w:rPr>
          <w:rFonts w:ascii="Courier New" w:hAnsi="Courier New" w:cs="Courier New"/>
        </w:rPr>
        <w:t>// place one or more</w:t>
      </w:r>
      <w:r>
        <w:rPr>
          <w:rFonts w:ascii="Courier New" w:hAnsi="Courier New" w:cs="Courier New"/>
        </w:rPr>
        <w:t xml:space="preserve"> </w:t>
      </w:r>
      <w:r w:rsidRPr="00BD47EC">
        <w:rPr>
          <w:rFonts w:ascii="Courier New" w:hAnsi="Courier New" w:cs="Courier New"/>
        </w:rPr>
        <w:t>statements here</w:t>
      </w:r>
    </w:p>
    <w:p w14:paraId="0F21C38E" w14:textId="77777777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5C93FB" w14:textId="7B30F318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D47EC">
        <w:rPr>
          <w:rFonts w:ascii="Courier New" w:hAnsi="Courier New" w:cs="Courier New"/>
        </w:rPr>
        <w:t xml:space="preserve">case </w:t>
      </w:r>
      <w:proofErr w:type="spellStart"/>
      <w:r w:rsidRPr="00BD47EC">
        <w:rPr>
          <w:rFonts w:ascii="Courier New" w:hAnsi="Courier New" w:cs="Courier New"/>
          <w:i/>
          <w:iCs/>
        </w:rPr>
        <w:t>ConstantExpression</w:t>
      </w:r>
      <w:proofErr w:type="spellEnd"/>
      <w:r w:rsidRPr="00BD47EC">
        <w:rPr>
          <w:rFonts w:ascii="Courier New" w:hAnsi="Courier New" w:cs="Courier New"/>
        </w:rPr>
        <w:t>:</w:t>
      </w:r>
    </w:p>
    <w:p w14:paraId="03C797E8" w14:textId="50CB8293" w:rsid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BD47EC">
        <w:rPr>
          <w:rFonts w:ascii="Courier New" w:hAnsi="Courier New" w:cs="Courier New"/>
        </w:rPr>
        <w:t>// place one or more</w:t>
      </w:r>
      <w:r>
        <w:rPr>
          <w:rFonts w:ascii="Courier New" w:hAnsi="Courier New" w:cs="Courier New"/>
        </w:rPr>
        <w:t xml:space="preserve"> </w:t>
      </w:r>
      <w:r w:rsidRPr="00BD47EC">
        <w:rPr>
          <w:rFonts w:ascii="Courier New" w:hAnsi="Courier New" w:cs="Courier New"/>
        </w:rPr>
        <w:t>statements here</w:t>
      </w:r>
    </w:p>
    <w:p w14:paraId="7C080E4B" w14:textId="77777777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B1B548F" w14:textId="7F5F0F5D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D47EC">
        <w:rPr>
          <w:rFonts w:ascii="Courier New" w:hAnsi="Courier New" w:cs="Courier New"/>
        </w:rPr>
        <w:t>// case statements may be repeated as many</w:t>
      </w:r>
    </w:p>
    <w:p w14:paraId="0287AB0C" w14:textId="0105F25C" w:rsid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D47EC">
        <w:rPr>
          <w:rFonts w:ascii="Courier New" w:hAnsi="Courier New" w:cs="Courier New"/>
        </w:rPr>
        <w:t>// times as necessary</w:t>
      </w:r>
    </w:p>
    <w:p w14:paraId="5C2F6386" w14:textId="77777777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9B9AE92" w14:textId="12FD4824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D47EC">
        <w:rPr>
          <w:rFonts w:ascii="Courier New" w:hAnsi="Courier New" w:cs="Courier New"/>
        </w:rPr>
        <w:t>default:</w:t>
      </w:r>
    </w:p>
    <w:p w14:paraId="484334F0" w14:textId="4666277D" w:rsidR="00BD47EC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BD47EC">
        <w:rPr>
          <w:rFonts w:ascii="Courier New" w:hAnsi="Courier New" w:cs="Courier New"/>
        </w:rPr>
        <w:t>// place one or more</w:t>
      </w:r>
      <w:r>
        <w:rPr>
          <w:rFonts w:ascii="Courier New" w:hAnsi="Courier New" w:cs="Courier New"/>
        </w:rPr>
        <w:t xml:space="preserve"> </w:t>
      </w:r>
      <w:r w:rsidRPr="00BD47EC">
        <w:rPr>
          <w:rFonts w:ascii="Courier New" w:hAnsi="Courier New" w:cs="Courier New"/>
        </w:rPr>
        <w:t>statements here</w:t>
      </w:r>
    </w:p>
    <w:p w14:paraId="10F2F78B" w14:textId="5552C8A8" w:rsidR="00DB333A" w:rsidRP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D47EC">
        <w:rPr>
          <w:rFonts w:ascii="Courier New" w:hAnsi="Courier New" w:cs="Courier New"/>
        </w:rPr>
        <w:t>}</w:t>
      </w:r>
    </w:p>
    <w:p w14:paraId="3C04EB98" w14:textId="23CEF56C" w:rsidR="00BD47EC" w:rsidRDefault="00BD47EC" w:rsidP="00BD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A9E37C" w14:textId="63E8BD54" w:rsidR="00BD47EC" w:rsidRDefault="00BD47EC" w:rsidP="005A4A27"/>
    <w:p w14:paraId="7B5897B8" w14:textId="4849039C" w:rsidR="00CB503E" w:rsidRDefault="00CB503E" w:rsidP="00CB503E">
      <w:r>
        <w:t xml:space="preserve">Let's look at an example. In the following code, assume that </w:t>
      </w:r>
      <w:r>
        <w:rPr>
          <w:rFonts w:ascii="Courier New" w:hAnsi="Courier New" w:cs="Courier New"/>
        </w:rPr>
        <w:t>number</w:t>
      </w:r>
      <w:r>
        <w:t xml:space="preserve"> is a </w:t>
      </w:r>
      <w:r>
        <w:rPr>
          <w:rFonts w:ascii="Courier New" w:hAnsi="Courier New" w:cs="Courier New"/>
        </w:rPr>
        <w:t>double</w:t>
      </w:r>
      <w:r>
        <w:t>:</w:t>
      </w:r>
    </w:p>
    <w:p w14:paraId="29BE0F2A" w14:textId="77777777" w:rsidR="00CB503E" w:rsidRDefault="00CB503E" w:rsidP="005A4A27"/>
    <w:p w14:paraId="3D32B2F7" w14:textId="6E2250D4" w:rsidR="00CB503E" w:rsidRPr="00CB503E" w:rsidRDefault="00CB503E" w:rsidP="00CB503E">
      <w:pPr>
        <w:rPr>
          <w:rFonts w:ascii="Courier New" w:hAnsi="Courier New" w:cs="Courier New"/>
        </w:rPr>
      </w:pPr>
      <w:r w:rsidRPr="00CB503E">
        <w:rPr>
          <w:rFonts w:ascii="Courier New" w:hAnsi="Courier New" w:cs="Courier New"/>
        </w:rPr>
        <w:t xml:space="preserve">switch (int </w:t>
      </w:r>
      <w:r>
        <w:rPr>
          <w:rFonts w:ascii="Courier New" w:hAnsi="Courier New" w:cs="Courier New"/>
        </w:rPr>
        <w:t>value</w:t>
      </w:r>
      <w:r w:rsidRPr="00CB503E">
        <w:rPr>
          <w:rFonts w:ascii="Courier New" w:hAnsi="Courier New" w:cs="Courier New"/>
        </w:rPr>
        <w:t xml:space="preserve"> = abs(number); </w:t>
      </w:r>
      <w:r>
        <w:rPr>
          <w:rFonts w:ascii="Courier New" w:hAnsi="Courier New" w:cs="Courier New"/>
        </w:rPr>
        <w:t>value</w:t>
      </w:r>
      <w:r w:rsidRPr="00CB503E">
        <w:rPr>
          <w:rFonts w:ascii="Courier New" w:hAnsi="Courier New" w:cs="Courier New"/>
        </w:rPr>
        <w:t>)</w:t>
      </w:r>
    </w:p>
    <w:p w14:paraId="5D087A61" w14:textId="07354AA4" w:rsidR="00CB503E" w:rsidRPr="00CB503E" w:rsidRDefault="00CB503E" w:rsidP="00CB503E">
      <w:pPr>
        <w:rPr>
          <w:rFonts w:ascii="Courier New" w:hAnsi="Courier New" w:cs="Courier New"/>
        </w:rPr>
      </w:pPr>
      <w:r w:rsidRPr="00CB503E">
        <w:rPr>
          <w:rFonts w:ascii="Courier New" w:hAnsi="Courier New" w:cs="Courier New"/>
        </w:rPr>
        <w:t>{</w:t>
      </w:r>
    </w:p>
    <w:p w14:paraId="294BD479" w14:textId="78C51A86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CB503E">
        <w:rPr>
          <w:rFonts w:ascii="Courier New" w:hAnsi="Courier New" w:cs="Courier New"/>
        </w:rPr>
        <w:t>case 1:</w:t>
      </w:r>
    </w:p>
    <w:p w14:paraId="5D22FBC0" w14:textId="35B307D8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CB503E">
        <w:rPr>
          <w:rFonts w:ascii="Courier New" w:hAnsi="Courier New" w:cs="Courier New"/>
        </w:rPr>
        <w:t>cout</w:t>
      </w:r>
      <w:proofErr w:type="spellEnd"/>
      <w:r w:rsidRPr="00CB503E">
        <w:rPr>
          <w:rFonts w:ascii="Courier New" w:hAnsi="Courier New" w:cs="Courier New"/>
        </w:rPr>
        <w:t xml:space="preserve"> &lt;&lt; "one" &lt;&lt; </w:t>
      </w:r>
      <w:proofErr w:type="spellStart"/>
      <w:r w:rsidRPr="00CB503E">
        <w:rPr>
          <w:rFonts w:ascii="Courier New" w:hAnsi="Courier New" w:cs="Courier New"/>
        </w:rPr>
        <w:t>endl</w:t>
      </w:r>
      <w:proofErr w:type="spellEnd"/>
      <w:r w:rsidRPr="00CB503E">
        <w:rPr>
          <w:rFonts w:ascii="Courier New" w:hAnsi="Courier New" w:cs="Courier New"/>
        </w:rPr>
        <w:t>;</w:t>
      </w:r>
    </w:p>
    <w:p w14:paraId="2220CDC4" w14:textId="515E3DBB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B503E">
        <w:rPr>
          <w:rFonts w:ascii="Courier New" w:hAnsi="Courier New" w:cs="Courier New"/>
        </w:rPr>
        <w:t>break;</w:t>
      </w:r>
    </w:p>
    <w:p w14:paraId="5F82A9F3" w14:textId="7047D6A8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CB503E">
        <w:rPr>
          <w:rFonts w:ascii="Courier New" w:hAnsi="Courier New" w:cs="Courier New"/>
        </w:rPr>
        <w:t>case 2:</w:t>
      </w:r>
    </w:p>
    <w:p w14:paraId="32BEAFA3" w14:textId="396A8BB3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CB503E">
        <w:rPr>
          <w:rFonts w:ascii="Courier New" w:hAnsi="Courier New" w:cs="Courier New"/>
        </w:rPr>
        <w:t>cout</w:t>
      </w:r>
      <w:proofErr w:type="spellEnd"/>
      <w:r w:rsidRPr="00CB503E">
        <w:rPr>
          <w:rFonts w:ascii="Courier New" w:hAnsi="Courier New" w:cs="Courier New"/>
        </w:rPr>
        <w:t xml:space="preserve"> &lt;&lt; "two" &lt;&lt; </w:t>
      </w:r>
      <w:proofErr w:type="spellStart"/>
      <w:r w:rsidRPr="00CB503E">
        <w:rPr>
          <w:rFonts w:ascii="Courier New" w:hAnsi="Courier New" w:cs="Courier New"/>
        </w:rPr>
        <w:t>endl</w:t>
      </w:r>
      <w:proofErr w:type="spellEnd"/>
      <w:r w:rsidRPr="00CB503E">
        <w:rPr>
          <w:rFonts w:ascii="Courier New" w:hAnsi="Courier New" w:cs="Courier New"/>
        </w:rPr>
        <w:t>;</w:t>
      </w:r>
    </w:p>
    <w:p w14:paraId="5864CA51" w14:textId="0070D310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B503E">
        <w:rPr>
          <w:rFonts w:ascii="Courier New" w:hAnsi="Courier New" w:cs="Courier New"/>
        </w:rPr>
        <w:t>break;</w:t>
      </w:r>
    </w:p>
    <w:p w14:paraId="2DB277EB" w14:textId="71221B15" w:rsid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CB503E">
        <w:rPr>
          <w:rFonts w:ascii="Courier New" w:hAnsi="Courier New" w:cs="Courier New"/>
        </w:rPr>
        <w:t>default:</w:t>
      </w:r>
    </w:p>
    <w:p w14:paraId="4475DB5B" w14:textId="45E3A852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CB503E">
        <w:rPr>
          <w:rFonts w:ascii="Courier New" w:hAnsi="Courier New" w:cs="Courier New"/>
        </w:rPr>
        <w:t>cout</w:t>
      </w:r>
      <w:proofErr w:type="spellEnd"/>
      <w:r w:rsidRPr="00CB503E">
        <w:rPr>
          <w:rFonts w:ascii="Courier New" w:hAnsi="Courier New" w:cs="Courier New"/>
        </w:rPr>
        <w:t xml:space="preserve"> &lt;&lt; "</w:t>
      </w:r>
      <w:r>
        <w:rPr>
          <w:rFonts w:ascii="Courier New" w:hAnsi="Courier New" w:cs="Courier New"/>
        </w:rPr>
        <w:t>Invalid value</w:t>
      </w:r>
      <w:r w:rsidRPr="00CB503E">
        <w:rPr>
          <w:rFonts w:ascii="Courier New" w:hAnsi="Courier New" w:cs="Courier New"/>
        </w:rPr>
        <w:t xml:space="preserve">" &lt;&lt; </w:t>
      </w:r>
      <w:proofErr w:type="spellStart"/>
      <w:r w:rsidRPr="00CB503E">
        <w:rPr>
          <w:rFonts w:ascii="Courier New" w:hAnsi="Courier New" w:cs="Courier New"/>
        </w:rPr>
        <w:t>endl</w:t>
      </w:r>
      <w:proofErr w:type="spellEnd"/>
      <w:r w:rsidRPr="00CB503E">
        <w:rPr>
          <w:rFonts w:ascii="Courier New" w:hAnsi="Courier New" w:cs="Courier New"/>
        </w:rPr>
        <w:t>;</w:t>
      </w:r>
    </w:p>
    <w:p w14:paraId="32AF3AD4" w14:textId="77206EEF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B503E">
        <w:rPr>
          <w:rFonts w:ascii="Courier New" w:hAnsi="Courier New" w:cs="Courier New"/>
        </w:rPr>
        <w:t>break;</w:t>
      </w:r>
    </w:p>
    <w:p w14:paraId="24AC553E" w14:textId="227D399D" w:rsidR="00BD47EC" w:rsidRDefault="00CB503E" w:rsidP="00CB503E">
      <w:r w:rsidRPr="00CB503E">
        <w:rPr>
          <w:rFonts w:ascii="Courier New" w:hAnsi="Courier New" w:cs="Courier New"/>
        </w:rPr>
        <w:t>}</w:t>
      </w:r>
    </w:p>
    <w:p w14:paraId="2D4C771A" w14:textId="77777777" w:rsidR="00BD47EC" w:rsidRDefault="00BD47EC" w:rsidP="005A4A27"/>
    <w:p w14:paraId="307FE432" w14:textId="0FC29481" w:rsidR="00CB503E" w:rsidRDefault="00CB503E" w:rsidP="00CB503E">
      <w:r>
        <w:t xml:space="preserve">In this </w:t>
      </w:r>
      <w:r w:rsidRPr="00CB503E">
        <w:rPr>
          <w:rFonts w:ascii="Courier New" w:hAnsi="Courier New" w:cs="Courier New"/>
        </w:rPr>
        <w:t>switch</w:t>
      </w:r>
      <w:r>
        <w:t xml:space="preserve"> statement the initialization clause is:</w:t>
      </w:r>
    </w:p>
    <w:p w14:paraId="3562324C" w14:textId="77777777" w:rsidR="00CB503E" w:rsidRDefault="00CB503E" w:rsidP="00CB503E"/>
    <w:p w14:paraId="1330692D" w14:textId="6A0C6EF0" w:rsidR="00CB503E" w:rsidRDefault="00CB503E" w:rsidP="00CB503E">
      <w:r>
        <w:rPr>
          <w:rFonts w:ascii="Courier New" w:hAnsi="Courier New" w:cs="Courier New"/>
        </w:rPr>
        <w:t xml:space="preserve">     </w:t>
      </w:r>
      <w:r w:rsidRPr="00CB503E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value</w:t>
      </w:r>
      <w:r w:rsidRPr="00CB503E">
        <w:rPr>
          <w:rFonts w:ascii="Courier New" w:hAnsi="Courier New" w:cs="Courier New"/>
        </w:rPr>
        <w:t xml:space="preserve"> = abs(number);</w:t>
      </w:r>
    </w:p>
    <w:p w14:paraId="433F957A" w14:textId="77777777" w:rsidR="00CB503E" w:rsidRDefault="00CB503E" w:rsidP="00CB503E"/>
    <w:p w14:paraId="795630A6" w14:textId="0659C548" w:rsidR="00CB503E" w:rsidRDefault="00CB503E" w:rsidP="00CB503E">
      <w:r>
        <w:t xml:space="preserve">The initialization clause defines an </w:t>
      </w:r>
      <w:r w:rsidRPr="00DA6057">
        <w:rPr>
          <w:rFonts w:ascii="Courier New" w:hAnsi="Courier New" w:cs="Courier New"/>
        </w:rPr>
        <w:t>int</w:t>
      </w:r>
      <w:r>
        <w:t xml:space="preserve"> variable named </w:t>
      </w:r>
      <w:r>
        <w:rPr>
          <w:rFonts w:ascii="Courier New" w:hAnsi="Courier New" w:cs="Courier New"/>
        </w:rPr>
        <w:t>value</w:t>
      </w:r>
      <w:r>
        <w:t xml:space="preserve"> and assigns the absolute value of </w:t>
      </w:r>
      <w:r>
        <w:rPr>
          <w:rFonts w:ascii="Courier New" w:hAnsi="Courier New" w:cs="Courier New"/>
        </w:rPr>
        <w:t>number</w:t>
      </w:r>
      <w:r w:rsidRPr="00CB503E">
        <w:rPr>
          <w:rFonts w:cstheme="minorHAnsi"/>
        </w:rPr>
        <w:t xml:space="preserve"> </w:t>
      </w:r>
      <w:r>
        <w:t xml:space="preserve">to it. Then, the </w:t>
      </w:r>
      <w:r>
        <w:rPr>
          <w:rFonts w:ascii="Courier New" w:hAnsi="Courier New" w:cs="Courier New"/>
        </w:rPr>
        <w:t>value</w:t>
      </w:r>
      <w:r>
        <w:t xml:space="preserve"> variable is evaluated. </w:t>
      </w:r>
    </w:p>
    <w:p w14:paraId="7A954D82" w14:textId="77777777" w:rsidR="00CB503E" w:rsidRDefault="00CB503E" w:rsidP="00CB503E"/>
    <w:p w14:paraId="4CCB6225" w14:textId="131248E3" w:rsidR="00CB503E" w:rsidRDefault="00CB503E" w:rsidP="00CB503E">
      <w:r>
        <w:t xml:space="preserve">When a variable is defined in the initialization clause of a </w:t>
      </w:r>
      <w:r>
        <w:rPr>
          <w:rFonts w:ascii="Courier New" w:hAnsi="Courier New" w:cs="Courier New"/>
        </w:rPr>
        <w:t>switch</w:t>
      </w:r>
      <w:r>
        <w:t xml:space="preserve"> statement, the variable's scope is limited to the </w:t>
      </w:r>
      <w:r>
        <w:rPr>
          <w:rFonts w:ascii="Courier New" w:hAnsi="Courier New" w:cs="Courier New"/>
        </w:rPr>
        <w:t>switch</w:t>
      </w:r>
      <w:r>
        <w:t xml:space="preserve"> statement. For example, the following code causes an error:</w:t>
      </w:r>
    </w:p>
    <w:p w14:paraId="3F82EEDA" w14:textId="1D11F87D" w:rsidR="00CB503E" w:rsidRDefault="00CB503E" w:rsidP="00CB503E"/>
    <w:p w14:paraId="47F7CF7D" w14:textId="77777777" w:rsidR="00CB503E" w:rsidRPr="00CB503E" w:rsidRDefault="00CB503E" w:rsidP="00CB503E">
      <w:pPr>
        <w:rPr>
          <w:rFonts w:ascii="Courier New" w:hAnsi="Courier New" w:cs="Courier New"/>
        </w:rPr>
      </w:pPr>
      <w:r w:rsidRPr="00CB503E">
        <w:rPr>
          <w:rFonts w:ascii="Courier New" w:hAnsi="Courier New" w:cs="Courier New"/>
        </w:rPr>
        <w:t xml:space="preserve">switch (int </w:t>
      </w:r>
      <w:r>
        <w:rPr>
          <w:rFonts w:ascii="Courier New" w:hAnsi="Courier New" w:cs="Courier New"/>
        </w:rPr>
        <w:t>value</w:t>
      </w:r>
      <w:r w:rsidRPr="00CB503E">
        <w:rPr>
          <w:rFonts w:ascii="Courier New" w:hAnsi="Courier New" w:cs="Courier New"/>
        </w:rPr>
        <w:t xml:space="preserve"> = abs(number); </w:t>
      </w:r>
      <w:r>
        <w:rPr>
          <w:rFonts w:ascii="Courier New" w:hAnsi="Courier New" w:cs="Courier New"/>
        </w:rPr>
        <w:t>value</w:t>
      </w:r>
      <w:r w:rsidRPr="00CB503E">
        <w:rPr>
          <w:rFonts w:ascii="Courier New" w:hAnsi="Courier New" w:cs="Courier New"/>
        </w:rPr>
        <w:t>)</w:t>
      </w:r>
    </w:p>
    <w:p w14:paraId="08DFCB06" w14:textId="77777777" w:rsidR="00CB503E" w:rsidRPr="00CB503E" w:rsidRDefault="00CB503E" w:rsidP="00CB503E">
      <w:pPr>
        <w:rPr>
          <w:rFonts w:ascii="Courier New" w:hAnsi="Courier New" w:cs="Courier New"/>
        </w:rPr>
      </w:pPr>
      <w:r w:rsidRPr="00CB503E">
        <w:rPr>
          <w:rFonts w:ascii="Courier New" w:hAnsi="Courier New" w:cs="Courier New"/>
        </w:rPr>
        <w:t>{</w:t>
      </w:r>
    </w:p>
    <w:p w14:paraId="0C7C6C24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CB503E">
        <w:rPr>
          <w:rFonts w:ascii="Courier New" w:hAnsi="Courier New" w:cs="Courier New"/>
        </w:rPr>
        <w:t>case 1:</w:t>
      </w:r>
    </w:p>
    <w:p w14:paraId="1C4D5515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CB503E">
        <w:rPr>
          <w:rFonts w:ascii="Courier New" w:hAnsi="Courier New" w:cs="Courier New"/>
        </w:rPr>
        <w:t>cout</w:t>
      </w:r>
      <w:proofErr w:type="spellEnd"/>
      <w:r w:rsidRPr="00CB503E">
        <w:rPr>
          <w:rFonts w:ascii="Courier New" w:hAnsi="Courier New" w:cs="Courier New"/>
        </w:rPr>
        <w:t xml:space="preserve"> &lt;&lt; "one" &lt;&lt; </w:t>
      </w:r>
      <w:proofErr w:type="spellStart"/>
      <w:r w:rsidRPr="00CB503E">
        <w:rPr>
          <w:rFonts w:ascii="Courier New" w:hAnsi="Courier New" w:cs="Courier New"/>
        </w:rPr>
        <w:t>endl</w:t>
      </w:r>
      <w:proofErr w:type="spellEnd"/>
      <w:r w:rsidRPr="00CB503E">
        <w:rPr>
          <w:rFonts w:ascii="Courier New" w:hAnsi="Courier New" w:cs="Courier New"/>
        </w:rPr>
        <w:t>;</w:t>
      </w:r>
    </w:p>
    <w:p w14:paraId="5DC5BC5A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B503E">
        <w:rPr>
          <w:rFonts w:ascii="Courier New" w:hAnsi="Courier New" w:cs="Courier New"/>
        </w:rPr>
        <w:t>break;</w:t>
      </w:r>
    </w:p>
    <w:p w14:paraId="05D7AB9B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CB503E">
        <w:rPr>
          <w:rFonts w:ascii="Courier New" w:hAnsi="Courier New" w:cs="Courier New"/>
        </w:rPr>
        <w:t>case 2:</w:t>
      </w:r>
    </w:p>
    <w:p w14:paraId="3DDF03CB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CB503E">
        <w:rPr>
          <w:rFonts w:ascii="Courier New" w:hAnsi="Courier New" w:cs="Courier New"/>
        </w:rPr>
        <w:t>cout</w:t>
      </w:r>
      <w:proofErr w:type="spellEnd"/>
      <w:r w:rsidRPr="00CB503E">
        <w:rPr>
          <w:rFonts w:ascii="Courier New" w:hAnsi="Courier New" w:cs="Courier New"/>
        </w:rPr>
        <w:t xml:space="preserve"> &lt;&lt; "two" &lt;&lt; </w:t>
      </w:r>
      <w:proofErr w:type="spellStart"/>
      <w:r w:rsidRPr="00CB503E">
        <w:rPr>
          <w:rFonts w:ascii="Courier New" w:hAnsi="Courier New" w:cs="Courier New"/>
        </w:rPr>
        <w:t>endl</w:t>
      </w:r>
      <w:proofErr w:type="spellEnd"/>
      <w:r w:rsidRPr="00CB503E">
        <w:rPr>
          <w:rFonts w:ascii="Courier New" w:hAnsi="Courier New" w:cs="Courier New"/>
        </w:rPr>
        <w:t>;</w:t>
      </w:r>
    </w:p>
    <w:p w14:paraId="2FA15C36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B503E">
        <w:rPr>
          <w:rFonts w:ascii="Courier New" w:hAnsi="Courier New" w:cs="Courier New"/>
        </w:rPr>
        <w:t>break;</w:t>
      </w:r>
    </w:p>
    <w:p w14:paraId="5C5B58CF" w14:textId="77777777" w:rsid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CB503E">
        <w:rPr>
          <w:rFonts w:ascii="Courier New" w:hAnsi="Courier New" w:cs="Courier New"/>
        </w:rPr>
        <w:t>default:</w:t>
      </w:r>
    </w:p>
    <w:p w14:paraId="376AEB32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CB503E">
        <w:rPr>
          <w:rFonts w:ascii="Courier New" w:hAnsi="Courier New" w:cs="Courier New"/>
        </w:rPr>
        <w:t>cout</w:t>
      </w:r>
      <w:proofErr w:type="spellEnd"/>
      <w:r w:rsidRPr="00CB503E">
        <w:rPr>
          <w:rFonts w:ascii="Courier New" w:hAnsi="Courier New" w:cs="Courier New"/>
        </w:rPr>
        <w:t xml:space="preserve"> &lt;&lt; "</w:t>
      </w:r>
      <w:r>
        <w:rPr>
          <w:rFonts w:ascii="Courier New" w:hAnsi="Courier New" w:cs="Courier New"/>
        </w:rPr>
        <w:t>Invalid value</w:t>
      </w:r>
      <w:r w:rsidRPr="00CB503E">
        <w:rPr>
          <w:rFonts w:ascii="Courier New" w:hAnsi="Courier New" w:cs="Courier New"/>
        </w:rPr>
        <w:t xml:space="preserve">" &lt;&lt; </w:t>
      </w:r>
      <w:proofErr w:type="spellStart"/>
      <w:r w:rsidRPr="00CB503E">
        <w:rPr>
          <w:rFonts w:ascii="Courier New" w:hAnsi="Courier New" w:cs="Courier New"/>
        </w:rPr>
        <w:t>endl</w:t>
      </w:r>
      <w:proofErr w:type="spellEnd"/>
      <w:r w:rsidRPr="00CB503E">
        <w:rPr>
          <w:rFonts w:ascii="Courier New" w:hAnsi="Courier New" w:cs="Courier New"/>
        </w:rPr>
        <w:t>;</w:t>
      </w:r>
    </w:p>
    <w:p w14:paraId="1BCDA985" w14:textId="77777777" w:rsidR="00CB503E" w:rsidRP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B503E">
        <w:rPr>
          <w:rFonts w:ascii="Courier New" w:hAnsi="Courier New" w:cs="Courier New"/>
        </w:rPr>
        <w:t>break;</w:t>
      </w:r>
    </w:p>
    <w:p w14:paraId="3BED0A50" w14:textId="77777777" w:rsidR="00CB503E" w:rsidRDefault="00CB503E" w:rsidP="00CB503E">
      <w:r w:rsidRPr="00CB503E">
        <w:rPr>
          <w:rFonts w:ascii="Courier New" w:hAnsi="Courier New" w:cs="Courier New"/>
        </w:rPr>
        <w:t>}</w:t>
      </w:r>
    </w:p>
    <w:p w14:paraId="6770AF18" w14:textId="77777777" w:rsidR="00CB503E" w:rsidRDefault="00CB503E" w:rsidP="00CB50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following statement causes an error.</w:t>
      </w:r>
    </w:p>
    <w:p w14:paraId="68FA11C5" w14:textId="1AF12DCF" w:rsidR="00CB503E" w:rsidRDefault="00CB503E" w:rsidP="00CB503E"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value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5769E56" w14:textId="77777777" w:rsidR="00CB503E" w:rsidRDefault="00CB503E" w:rsidP="00CB503E"/>
    <w:p w14:paraId="403E67E6" w14:textId="56EAF7D9" w:rsidR="00CB503E" w:rsidRDefault="00CB503E" w:rsidP="00CB503E">
      <w:r>
        <w:t xml:space="preserve">The last statement will not compile because it tries to use the </w:t>
      </w:r>
      <w:r>
        <w:rPr>
          <w:rFonts w:ascii="Courier New" w:hAnsi="Courier New" w:cs="Courier New"/>
        </w:rPr>
        <w:t>value</w:t>
      </w:r>
      <w:r>
        <w:t xml:space="preserve"> variable, which can be accessed only by code inside the </w:t>
      </w:r>
      <w:r>
        <w:rPr>
          <w:rFonts w:ascii="Courier New" w:hAnsi="Courier New" w:cs="Courier New"/>
        </w:rPr>
        <w:t>switch</w:t>
      </w:r>
      <w:r>
        <w:t xml:space="preserve"> statement.</w:t>
      </w:r>
    </w:p>
    <w:p w14:paraId="5970821D" w14:textId="31811144" w:rsidR="00443ACF" w:rsidRDefault="00443ACF" w:rsidP="005A4A27"/>
    <w:p w14:paraId="0277C05D" w14:textId="77777777" w:rsidR="00A30789" w:rsidRPr="006D1755" w:rsidRDefault="00A30789" w:rsidP="00A30789">
      <w:pPr>
        <w:rPr>
          <w:b/>
          <w:bCs/>
        </w:rPr>
      </w:pPr>
      <w:commentRangeStart w:id="8"/>
      <w:r w:rsidRPr="006D1755">
        <w:rPr>
          <w:b/>
          <w:bCs/>
        </w:rPr>
        <w:t>Checkpoint</w:t>
      </w:r>
    </w:p>
    <w:p w14:paraId="7F8560FA" w14:textId="0CA0FA29" w:rsidR="00A30789" w:rsidRDefault="00A30789" w:rsidP="0076187E">
      <w:r>
        <w:t xml:space="preserve">In a </w:t>
      </w:r>
      <w:r>
        <w:rPr>
          <w:rFonts w:ascii="Courier New" w:hAnsi="Courier New" w:cs="Courier New"/>
        </w:rPr>
        <w:t>switch</w:t>
      </w:r>
      <w:r>
        <w:t xml:space="preserve"> statement, </w:t>
      </w:r>
      <w:r w:rsidR="00A769F3">
        <w:t xml:space="preserve">when </w:t>
      </w:r>
      <w:r>
        <w:t>does the initialization clause execute?</w:t>
      </w:r>
    </w:p>
    <w:p w14:paraId="58128F31" w14:textId="787A95FB" w:rsidR="00A769F3" w:rsidRDefault="00A769F3" w:rsidP="0076187E">
      <w:r>
        <w:t xml:space="preserve">a. Before </w:t>
      </w:r>
      <w:r>
        <w:t>the conditional integer expression is evaluated</w:t>
      </w:r>
    </w:p>
    <w:p w14:paraId="3AE65E4B" w14:textId="776766DF" w:rsidR="00A30789" w:rsidRDefault="00A769F3" w:rsidP="00A30789">
      <w:r>
        <w:t>b</w:t>
      </w:r>
      <w:r>
        <w:t xml:space="preserve">. </w:t>
      </w:r>
      <w:r>
        <w:t xml:space="preserve">After </w:t>
      </w:r>
      <w:r>
        <w:t>the conditional integer expression is evaluated</w:t>
      </w:r>
      <w:commentRangeEnd w:id="8"/>
      <w:r>
        <w:rPr>
          <w:rStyle w:val="CommentReference"/>
        </w:rPr>
        <w:commentReference w:id="8"/>
      </w:r>
    </w:p>
    <w:p w14:paraId="0B4ED2FA" w14:textId="77777777" w:rsidR="00A769F3" w:rsidRDefault="00A769F3" w:rsidP="00A30789">
      <w:pPr>
        <w:ind w:left="720" w:hanging="720"/>
      </w:pPr>
    </w:p>
    <w:p w14:paraId="728C2A43" w14:textId="54E25E77" w:rsidR="0076187E" w:rsidRDefault="0076187E" w:rsidP="00A30789">
      <w:pPr>
        <w:ind w:left="720" w:hanging="720"/>
      </w:pPr>
      <w:commentRangeStart w:id="9"/>
      <w:r w:rsidRPr="006D1755">
        <w:rPr>
          <w:b/>
          <w:bCs/>
        </w:rPr>
        <w:t>Checkpoint</w:t>
      </w:r>
      <w:r>
        <w:t xml:space="preserve"> </w:t>
      </w:r>
    </w:p>
    <w:p w14:paraId="32BC264F" w14:textId="673E843D" w:rsidR="00A30789" w:rsidRDefault="00A769F3" w:rsidP="00A769F3">
      <w:r>
        <w:t xml:space="preserve">True or False: </w:t>
      </w:r>
      <w:r w:rsidR="00A30789">
        <w:t xml:space="preserve">If a variable is defined in a </w:t>
      </w:r>
      <w:r w:rsidR="00A30789">
        <w:rPr>
          <w:rFonts w:ascii="Courier New" w:hAnsi="Courier New" w:cs="Courier New"/>
        </w:rPr>
        <w:t>switch</w:t>
      </w:r>
      <w:r w:rsidR="00A30789">
        <w:t xml:space="preserve"> statement's initialization clause, </w:t>
      </w:r>
      <w:r>
        <w:t xml:space="preserve">the variable may be accessed by code outside the </w:t>
      </w:r>
      <w:r>
        <w:rPr>
          <w:rFonts w:ascii="Courier New" w:hAnsi="Courier New" w:cs="Courier New"/>
        </w:rPr>
        <w:t>switch</w:t>
      </w:r>
      <w:r>
        <w:t xml:space="preserve"> statement</w:t>
      </w:r>
      <w:r>
        <w:t>.</w:t>
      </w:r>
      <w:commentRangeEnd w:id="9"/>
      <w:r>
        <w:rPr>
          <w:rStyle w:val="CommentReference"/>
        </w:rPr>
        <w:commentReference w:id="9"/>
      </w:r>
    </w:p>
    <w:p w14:paraId="77166DFA" w14:textId="20B83439" w:rsidR="00A30789" w:rsidRDefault="00A30789" w:rsidP="00A30789"/>
    <w:p w14:paraId="36094659" w14:textId="77777777" w:rsidR="0076187E" w:rsidRDefault="0076187E" w:rsidP="0076187E">
      <w:pPr>
        <w:ind w:left="720" w:hanging="720"/>
      </w:pPr>
      <w:commentRangeStart w:id="10"/>
      <w:r w:rsidRPr="006D1755">
        <w:rPr>
          <w:b/>
          <w:bCs/>
        </w:rPr>
        <w:t>Checkpoint</w:t>
      </w:r>
      <w:r>
        <w:t xml:space="preserve"> </w:t>
      </w:r>
    </w:p>
    <w:p w14:paraId="04F87A2E" w14:textId="77777777" w:rsidR="0076187E" w:rsidRDefault="0076187E" w:rsidP="0076187E">
      <w:r>
        <w:t xml:space="preserve">True or False: </w:t>
      </w:r>
      <w:r>
        <w:t xml:space="preserve">Beginning with C++17, an initialization clause is required for every </w:t>
      </w:r>
      <w:r w:rsidRPr="00DB333A">
        <w:rPr>
          <w:rFonts w:ascii="Courier New" w:hAnsi="Courier New" w:cs="Courier New"/>
        </w:rPr>
        <w:t>if</w:t>
      </w:r>
      <w:r>
        <w:t xml:space="preserve"> statement and </w:t>
      </w:r>
      <w:r w:rsidRPr="00DB333A">
        <w:rPr>
          <w:rFonts w:ascii="Courier New" w:hAnsi="Courier New" w:cs="Courier New"/>
        </w:rPr>
        <w:t>switch</w:t>
      </w:r>
      <w:r>
        <w:t xml:space="preserve"> statement.</w:t>
      </w:r>
      <w:commentRangeEnd w:id="10"/>
      <w:r>
        <w:rPr>
          <w:rStyle w:val="CommentReference"/>
        </w:rPr>
        <w:commentReference w:id="10"/>
      </w:r>
    </w:p>
    <w:p w14:paraId="55B83297" w14:textId="5AF85C44" w:rsidR="0076187E" w:rsidRDefault="0076187E" w:rsidP="00A30789"/>
    <w:p w14:paraId="56F1ACD5" w14:textId="77777777" w:rsidR="0076187E" w:rsidRDefault="0076187E" w:rsidP="00A30789"/>
    <w:p w14:paraId="1F19A186" w14:textId="77777777" w:rsidR="0076187E" w:rsidRDefault="0076187E" w:rsidP="00A30789"/>
    <w:p w14:paraId="1F539A1E" w14:textId="654C2EDD" w:rsidR="00A30789" w:rsidRDefault="00A30789" w:rsidP="005A4A27"/>
    <w:p w14:paraId="36AEB671" w14:textId="4C07BF06" w:rsidR="00A30789" w:rsidRDefault="00A30789" w:rsidP="005A4A27"/>
    <w:p w14:paraId="4A8D1D3E" w14:textId="22A7AE90" w:rsidR="00443ACF" w:rsidRDefault="00443ACF" w:rsidP="005A4A27"/>
    <w:p w14:paraId="4684FE7E" w14:textId="77777777" w:rsidR="00ED5322" w:rsidRDefault="00ED5322"/>
    <w:sectPr w:rsidR="00ED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ony" w:date="2019-08-22T14:36:00Z" w:initials="TG">
    <w:p w14:paraId="5D134771" w14:textId="14505C00" w:rsidR="004D7BC4" w:rsidRDefault="004D7BC4">
      <w:pPr>
        <w:pStyle w:val="CommentText"/>
      </w:pPr>
      <w:r>
        <w:rPr>
          <w:rStyle w:val="CommentReference"/>
        </w:rPr>
        <w:annotationRef/>
      </w:r>
      <w:r>
        <w:t>Animated program</w:t>
      </w:r>
    </w:p>
  </w:comment>
  <w:comment w:id="2" w:author="Tony" w:date="2019-08-06T13:17:00Z" w:initials="TG">
    <w:p w14:paraId="04ABC4CE" w14:textId="0F082B3F" w:rsidR="008149A0" w:rsidRDefault="008149A0">
      <w:pPr>
        <w:pStyle w:val="CommentText"/>
      </w:pPr>
      <w:r>
        <w:rPr>
          <w:rStyle w:val="CommentReference"/>
        </w:rPr>
        <w:annotationRef/>
      </w:r>
      <w:r>
        <w:t>COMP: Insert the "Modern C++" icon next to this section heading.</w:t>
      </w:r>
    </w:p>
  </w:comment>
  <w:comment w:id="3" w:author="Tony" w:date="2019-08-22T14:28:00Z" w:initials="TG">
    <w:p w14:paraId="5203CA4F" w14:textId="1802FCFC" w:rsidR="00F72C3F" w:rsidRDefault="00F72C3F">
      <w:pPr>
        <w:pStyle w:val="CommentText"/>
      </w:pPr>
      <w:r>
        <w:rPr>
          <w:rStyle w:val="CommentReference"/>
        </w:rPr>
        <w:annotationRef/>
      </w:r>
      <w:r>
        <w:t>Active Code Listing</w:t>
      </w:r>
    </w:p>
  </w:comment>
  <w:comment w:id="4" w:author="Tony" w:date="2019-08-22T11:31:00Z" w:initials="TG">
    <w:p w14:paraId="07CCD6BE" w14:textId="77777777" w:rsidR="0076187E" w:rsidRDefault="0076187E">
      <w:pPr>
        <w:pStyle w:val="CommentText"/>
      </w:pPr>
      <w:r>
        <w:rPr>
          <w:rStyle w:val="CommentReference"/>
        </w:rPr>
        <w:annotationRef/>
      </w:r>
      <w:r>
        <w:t>True or False</w:t>
      </w:r>
    </w:p>
    <w:p w14:paraId="3E0F5B1C" w14:textId="11944275" w:rsidR="0076187E" w:rsidRDefault="0076187E">
      <w:pPr>
        <w:pStyle w:val="CommentText"/>
      </w:pPr>
      <w:r>
        <w:t>Answer: True</w:t>
      </w:r>
    </w:p>
  </w:comment>
  <w:comment w:id="5" w:author="Tony" w:date="2019-08-22T11:32:00Z" w:initials="TG">
    <w:p w14:paraId="1AFA5358" w14:textId="77777777" w:rsidR="0076187E" w:rsidRDefault="0076187E">
      <w:pPr>
        <w:pStyle w:val="CommentText"/>
      </w:pPr>
      <w:r>
        <w:rPr>
          <w:rStyle w:val="CommentReference"/>
        </w:rPr>
        <w:annotationRef/>
      </w:r>
      <w:r>
        <w:t>True or False</w:t>
      </w:r>
    </w:p>
    <w:p w14:paraId="1BDB94DF" w14:textId="49A3C395" w:rsidR="0076187E" w:rsidRDefault="0076187E">
      <w:pPr>
        <w:pStyle w:val="CommentText"/>
      </w:pPr>
      <w:r>
        <w:t>Answer: False</w:t>
      </w:r>
    </w:p>
  </w:comment>
  <w:comment w:id="6" w:author="Tony" w:date="2019-08-22T11:27:00Z" w:initials="TG">
    <w:p w14:paraId="3D9788F2" w14:textId="77777777" w:rsidR="0076187E" w:rsidRDefault="0076187E">
      <w:pPr>
        <w:pStyle w:val="CommentText"/>
      </w:pPr>
      <w:r>
        <w:rPr>
          <w:rStyle w:val="CommentReference"/>
        </w:rPr>
        <w:annotationRef/>
      </w:r>
      <w:r>
        <w:t>True or False</w:t>
      </w:r>
    </w:p>
    <w:p w14:paraId="2C6D4C2A" w14:textId="65F5F1FF" w:rsidR="0076187E" w:rsidRDefault="0076187E">
      <w:pPr>
        <w:pStyle w:val="CommentText"/>
      </w:pPr>
      <w:r>
        <w:t>Answer: True</w:t>
      </w:r>
    </w:p>
  </w:comment>
  <w:comment w:id="7" w:author="Tony" w:date="2019-08-06T13:18:00Z" w:initials="TG">
    <w:p w14:paraId="262DB261" w14:textId="73D4C2F7" w:rsidR="008149A0" w:rsidRDefault="008149A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COMP: Insert the "Modern C++" icon next to this section heading.</w:t>
      </w:r>
    </w:p>
  </w:comment>
  <w:comment w:id="8" w:author="Tony" w:date="2019-08-22T14:31:00Z" w:initials="TG">
    <w:p w14:paraId="6ED7CCD5" w14:textId="77777777" w:rsidR="00A769F3" w:rsidRDefault="00A769F3">
      <w:pPr>
        <w:pStyle w:val="CommentText"/>
      </w:pPr>
      <w:r>
        <w:rPr>
          <w:rStyle w:val="CommentReference"/>
        </w:rPr>
        <w:annotationRef/>
      </w:r>
      <w:r>
        <w:t>Multiple Choice</w:t>
      </w:r>
    </w:p>
    <w:p w14:paraId="16A9BD2E" w14:textId="5DB1571A" w:rsidR="00A769F3" w:rsidRDefault="00A769F3">
      <w:pPr>
        <w:pStyle w:val="CommentText"/>
      </w:pPr>
      <w:r>
        <w:t>Answer: a</w:t>
      </w:r>
    </w:p>
  </w:comment>
  <w:comment w:id="9" w:author="Tony" w:date="2019-08-22T14:33:00Z" w:initials="TG">
    <w:p w14:paraId="703716DB" w14:textId="77777777" w:rsidR="00A769F3" w:rsidRDefault="00A769F3">
      <w:pPr>
        <w:pStyle w:val="CommentText"/>
      </w:pPr>
      <w:r>
        <w:rPr>
          <w:rStyle w:val="CommentReference"/>
        </w:rPr>
        <w:annotationRef/>
      </w:r>
      <w:r>
        <w:t>True or False</w:t>
      </w:r>
    </w:p>
    <w:p w14:paraId="646402EE" w14:textId="15BA9110" w:rsidR="00A769F3" w:rsidRDefault="00A769F3">
      <w:pPr>
        <w:pStyle w:val="CommentText"/>
      </w:pPr>
      <w:r>
        <w:t>Answer: False</w:t>
      </w:r>
    </w:p>
  </w:comment>
  <w:comment w:id="10" w:author="Tony" w:date="2019-08-22T11:36:00Z" w:initials="TG">
    <w:p w14:paraId="32BA07DE" w14:textId="77777777" w:rsidR="0076187E" w:rsidRDefault="0076187E">
      <w:pPr>
        <w:pStyle w:val="CommentText"/>
      </w:pPr>
      <w:r>
        <w:rPr>
          <w:rStyle w:val="CommentReference"/>
        </w:rPr>
        <w:annotationRef/>
      </w:r>
      <w:r>
        <w:t>True or False</w:t>
      </w:r>
    </w:p>
    <w:p w14:paraId="1CDC8EAA" w14:textId="5E78FAA1" w:rsidR="0076187E" w:rsidRDefault="0076187E">
      <w:pPr>
        <w:pStyle w:val="CommentText"/>
      </w:pPr>
      <w:r>
        <w:t>Answer: 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134771" w15:done="0"/>
  <w15:commentEx w15:paraId="04ABC4CE" w15:done="0"/>
  <w15:commentEx w15:paraId="5203CA4F" w15:done="0"/>
  <w15:commentEx w15:paraId="3E0F5B1C" w15:done="0"/>
  <w15:commentEx w15:paraId="1BDB94DF" w15:done="0"/>
  <w15:commentEx w15:paraId="2C6D4C2A" w15:done="0"/>
  <w15:commentEx w15:paraId="262DB261" w15:done="0"/>
  <w15:commentEx w15:paraId="16A9BD2E" w15:done="0"/>
  <w15:commentEx w15:paraId="646402EE" w15:done="0"/>
  <w15:commentEx w15:paraId="1CDC8E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134771" w16cid:durableId="210926D2"/>
  <w16cid:commentId w16cid:paraId="04ABC4CE" w16cid:durableId="20F3FC73"/>
  <w16cid:commentId w16cid:paraId="5203CA4F" w16cid:durableId="21092501"/>
  <w16cid:commentId w16cid:paraId="3E0F5B1C" w16cid:durableId="2108FB8D"/>
  <w16cid:commentId w16cid:paraId="1BDB94DF" w16cid:durableId="2108FBCB"/>
  <w16cid:commentId w16cid:paraId="2C6D4C2A" w16cid:durableId="2108FAB1"/>
  <w16cid:commentId w16cid:paraId="262DB261" w16cid:durableId="20F3FC96"/>
  <w16cid:commentId w16cid:paraId="16A9BD2E" w16cid:durableId="210925CE"/>
  <w16cid:commentId w16cid:paraId="646402EE" w16cid:durableId="21092630"/>
  <w16cid:commentId w16cid:paraId="1CDC8EAA" w16cid:durableId="2108FC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B26723"/>
    <w:multiLevelType w:val="hybridMultilevel"/>
    <w:tmpl w:val="D532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2A3185"/>
    <w:multiLevelType w:val="hybridMultilevel"/>
    <w:tmpl w:val="0E3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2D1618"/>
    <w:multiLevelType w:val="hybridMultilevel"/>
    <w:tmpl w:val="A3A4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24"/>
  </w:num>
  <w:num w:numId="25">
    <w:abstractNumId w:val="14"/>
  </w:num>
  <w:num w:numId="2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2D"/>
    <w:rsid w:val="000059DF"/>
    <w:rsid w:val="000C1B8D"/>
    <w:rsid w:val="001273D4"/>
    <w:rsid w:val="002871A5"/>
    <w:rsid w:val="00326FC7"/>
    <w:rsid w:val="00443ACF"/>
    <w:rsid w:val="00443F69"/>
    <w:rsid w:val="004D7BC4"/>
    <w:rsid w:val="005A4A27"/>
    <w:rsid w:val="00621178"/>
    <w:rsid w:val="00645252"/>
    <w:rsid w:val="006D1755"/>
    <w:rsid w:val="006D3D74"/>
    <w:rsid w:val="0070500B"/>
    <w:rsid w:val="0076187E"/>
    <w:rsid w:val="007701BF"/>
    <w:rsid w:val="008149A0"/>
    <w:rsid w:val="0083569A"/>
    <w:rsid w:val="008A2D62"/>
    <w:rsid w:val="00903C09"/>
    <w:rsid w:val="009A7D33"/>
    <w:rsid w:val="00A15864"/>
    <w:rsid w:val="00A30789"/>
    <w:rsid w:val="00A769F3"/>
    <w:rsid w:val="00A9204E"/>
    <w:rsid w:val="00B85E8B"/>
    <w:rsid w:val="00BB02C3"/>
    <w:rsid w:val="00BD47EC"/>
    <w:rsid w:val="00BD4DF5"/>
    <w:rsid w:val="00CB503E"/>
    <w:rsid w:val="00DA6057"/>
    <w:rsid w:val="00DB333A"/>
    <w:rsid w:val="00E02259"/>
    <w:rsid w:val="00E4159A"/>
    <w:rsid w:val="00E634AA"/>
    <w:rsid w:val="00ED5322"/>
    <w:rsid w:val="00F72C3F"/>
    <w:rsid w:val="00F8697D"/>
    <w:rsid w:val="00FC3351"/>
    <w:rsid w:val="00F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02F9"/>
  <w15:chartTrackingRefBased/>
  <w15:docId w15:val="{36979394-66F8-4171-AC81-068BD494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4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719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27</cp:revision>
  <dcterms:created xsi:type="dcterms:W3CDTF">2019-08-05T16:02:00Z</dcterms:created>
  <dcterms:modified xsi:type="dcterms:W3CDTF">2019-08-22T18:36:00Z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